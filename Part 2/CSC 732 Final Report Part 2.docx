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E8DCC" w14:textId="77777777" w:rsidR="002D1FB8" w:rsidRDefault="00D23CE5" w:rsidP="00027FED">
      <w:pPr>
        <w:rPr>
          <w:rFonts w:ascii="Times New Roman" w:hAnsi="Times New Roman" w:cs="Times New Roman"/>
        </w:rPr>
      </w:pPr>
      <w:r w:rsidRPr="00FB630F">
        <w:rPr>
          <w:rFonts w:ascii="Times New Roman" w:hAnsi="Times New Roman" w:cs="Times New Roman"/>
        </w:rPr>
        <w:tab/>
      </w:r>
    </w:p>
    <w:p w14:paraId="27ACB914" w14:textId="77777777" w:rsidR="002D1FB8" w:rsidRDefault="002D1FB8" w:rsidP="00027FED">
      <w:pPr>
        <w:rPr>
          <w:rFonts w:ascii="Times New Roman" w:hAnsi="Times New Roman" w:cs="Times New Roman"/>
        </w:rPr>
      </w:pPr>
    </w:p>
    <w:p w14:paraId="7755ABDD" w14:textId="77777777" w:rsidR="002D1FB8" w:rsidRDefault="002D1FB8" w:rsidP="00027FED">
      <w:pPr>
        <w:rPr>
          <w:rFonts w:ascii="Times New Roman" w:hAnsi="Times New Roman" w:cs="Times New Roman"/>
        </w:rPr>
      </w:pPr>
    </w:p>
    <w:p w14:paraId="58D401CC" w14:textId="77777777" w:rsidR="002D1FB8" w:rsidRDefault="002D1FB8" w:rsidP="00027FED">
      <w:pPr>
        <w:rPr>
          <w:rFonts w:ascii="Times New Roman" w:hAnsi="Times New Roman" w:cs="Times New Roman"/>
        </w:rPr>
      </w:pPr>
    </w:p>
    <w:p w14:paraId="6D1C4EAE" w14:textId="77777777" w:rsidR="002D1FB8" w:rsidRDefault="002D1FB8" w:rsidP="00027FED">
      <w:pPr>
        <w:rPr>
          <w:rFonts w:ascii="Times New Roman" w:hAnsi="Times New Roman" w:cs="Times New Roman"/>
        </w:rPr>
      </w:pPr>
    </w:p>
    <w:p w14:paraId="0762FFAC" w14:textId="77777777" w:rsidR="002D1FB8" w:rsidRDefault="002D1FB8" w:rsidP="00027FED">
      <w:pPr>
        <w:rPr>
          <w:rFonts w:ascii="Times New Roman" w:hAnsi="Times New Roman" w:cs="Times New Roman"/>
        </w:rPr>
      </w:pPr>
    </w:p>
    <w:p w14:paraId="4FEB7463" w14:textId="77777777" w:rsidR="002D1FB8" w:rsidRDefault="002D1FB8" w:rsidP="00027FED">
      <w:pPr>
        <w:rPr>
          <w:rFonts w:ascii="Times New Roman" w:hAnsi="Times New Roman" w:cs="Times New Roman"/>
        </w:rPr>
      </w:pPr>
    </w:p>
    <w:p w14:paraId="559389DB" w14:textId="736CE68C" w:rsidR="00012419" w:rsidRPr="00012419" w:rsidRDefault="002D1FB8" w:rsidP="002D1FB8">
      <w:pPr>
        <w:jc w:val="center"/>
        <w:rPr>
          <w:rFonts w:ascii="Times New Roman" w:hAnsi="Times New Roman" w:cs="Times New Roman"/>
          <w:sz w:val="36"/>
          <w:szCs w:val="36"/>
        </w:rPr>
      </w:pPr>
      <w:r w:rsidRPr="00012419">
        <w:rPr>
          <w:rFonts w:ascii="Times New Roman" w:hAnsi="Times New Roman" w:cs="Times New Roman"/>
          <w:sz w:val="36"/>
          <w:szCs w:val="36"/>
        </w:rPr>
        <w:t>CSC 732</w:t>
      </w:r>
    </w:p>
    <w:p w14:paraId="33D58444" w14:textId="77777777" w:rsidR="00012419" w:rsidRPr="00012419" w:rsidRDefault="00012419" w:rsidP="002D1FB8">
      <w:pPr>
        <w:jc w:val="center"/>
        <w:rPr>
          <w:rFonts w:ascii="Times New Roman" w:hAnsi="Times New Roman" w:cs="Times New Roman"/>
          <w:sz w:val="36"/>
          <w:szCs w:val="36"/>
        </w:rPr>
      </w:pPr>
    </w:p>
    <w:p w14:paraId="30FB5468" w14:textId="15653E9B" w:rsidR="002D1FB8" w:rsidRPr="00012419" w:rsidRDefault="00012419" w:rsidP="002D1FB8">
      <w:pPr>
        <w:jc w:val="center"/>
        <w:rPr>
          <w:rFonts w:ascii="Times New Roman" w:hAnsi="Times New Roman" w:cs="Times New Roman"/>
          <w:sz w:val="36"/>
          <w:szCs w:val="36"/>
        </w:rPr>
      </w:pPr>
      <w:r w:rsidRPr="00012419">
        <w:rPr>
          <w:rFonts w:ascii="Times New Roman" w:hAnsi="Times New Roman" w:cs="Times New Roman"/>
          <w:sz w:val="36"/>
          <w:szCs w:val="36"/>
        </w:rPr>
        <w:t>Final Project Part 2 Analysis</w:t>
      </w:r>
      <w:r>
        <w:rPr>
          <w:rFonts w:ascii="Times New Roman" w:hAnsi="Times New Roman" w:cs="Times New Roman"/>
          <w:sz w:val="36"/>
          <w:szCs w:val="36"/>
        </w:rPr>
        <w:t>: Dice Classification</w:t>
      </w:r>
      <w:r w:rsidR="008D270A">
        <w:rPr>
          <w:rFonts w:ascii="Times New Roman" w:hAnsi="Times New Roman" w:cs="Times New Roman"/>
          <w:sz w:val="36"/>
          <w:szCs w:val="36"/>
        </w:rPr>
        <w:t xml:space="preserve"> </w:t>
      </w:r>
      <w:r w:rsidR="008D270A" w:rsidRPr="008D270A">
        <w:rPr>
          <w:rFonts w:ascii="Times New Roman" w:hAnsi="Times New Roman" w:cs="Times New Roman"/>
          <w:sz w:val="36"/>
          <w:szCs w:val="36"/>
        </w:rPr>
        <w:t xml:space="preserve">Imbalance, Performance Evaluation, </w:t>
      </w:r>
      <w:proofErr w:type="spellStart"/>
      <w:r w:rsidR="008D270A" w:rsidRPr="008D270A">
        <w:rPr>
          <w:rFonts w:ascii="Times New Roman" w:hAnsi="Times New Roman" w:cs="Times New Roman"/>
          <w:sz w:val="36"/>
          <w:szCs w:val="36"/>
        </w:rPr>
        <w:t>Ensembling</w:t>
      </w:r>
      <w:proofErr w:type="spellEnd"/>
    </w:p>
    <w:p w14:paraId="5B3AA230" w14:textId="77777777" w:rsidR="00012419" w:rsidRPr="00012419" w:rsidRDefault="00012419" w:rsidP="002D1FB8">
      <w:pPr>
        <w:jc w:val="center"/>
        <w:rPr>
          <w:rFonts w:ascii="Times New Roman" w:hAnsi="Times New Roman" w:cs="Times New Roman"/>
          <w:sz w:val="36"/>
          <w:szCs w:val="36"/>
        </w:rPr>
      </w:pPr>
    </w:p>
    <w:p w14:paraId="12A19663" w14:textId="2EBB974C" w:rsidR="00012419" w:rsidRPr="00012419" w:rsidRDefault="00012419" w:rsidP="002D1FB8">
      <w:pPr>
        <w:jc w:val="center"/>
        <w:rPr>
          <w:rFonts w:ascii="Times New Roman" w:hAnsi="Times New Roman" w:cs="Times New Roman"/>
          <w:sz w:val="36"/>
          <w:szCs w:val="36"/>
        </w:rPr>
      </w:pPr>
      <w:r w:rsidRPr="00012419">
        <w:rPr>
          <w:rFonts w:ascii="Times New Roman" w:hAnsi="Times New Roman" w:cs="Times New Roman"/>
          <w:sz w:val="36"/>
          <w:szCs w:val="36"/>
        </w:rPr>
        <w:t xml:space="preserve">Team Members: Dominic Klusek, Jonathan </w:t>
      </w:r>
      <w:proofErr w:type="spellStart"/>
      <w:r w:rsidRPr="00012419">
        <w:rPr>
          <w:rFonts w:ascii="Times New Roman" w:hAnsi="Times New Roman" w:cs="Times New Roman"/>
          <w:sz w:val="36"/>
          <w:szCs w:val="36"/>
        </w:rPr>
        <w:t>Rozen</w:t>
      </w:r>
      <w:proofErr w:type="spellEnd"/>
    </w:p>
    <w:p w14:paraId="57E7D37D" w14:textId="77777777" w:rsidR="002D1FB8" w:rsidRDefault="002D1FB8" w:rsidP="00027FED">
      <w:pPr>
        <w:rPr>
          <w:rFonts w:ascii="Times New Roman" w:hAnsi="Times New Roman" w:cs="Times New Roman"/>
        </w:rPr>
      </w:pPr>
    </w:p>
    <w:p w14:paraId="40F19878" w14:textId="77777777" w:rsidR="002D1FB8" w:rsidRDefault="002D1FB8" w:rsidP="00027FED">
      <w:pPr>
        <w:rPr>
          <w:rFonts w:ascii="Times New Roman" w:hAnsi="Times New Roman" w:cs="Times New Roman"/>
        </w:rPr>
      </w:pPr>
    </w:p>
    <w:p w14:paraId="4DE81533" w14:textId="77777777" w:rsidR="002D1FB8" w:rsidRDefault="002D1FB8" w:rsidP="00027FED">
      <w:pPr>
        <w:rPr>
          <w:rFonts w:ascii="Times New Roman" w:hAnsi="Times New Roman" w:cs="Times New Roman"/>
        </w:rPr>
      </w:pPr>
    </w:p>
    <w:p w14:paraId="2B41DC14" w14:textId="77777777" w:rsidR="002D1FB8" w:rsidRDefault="002D1FB8" w:rsidP="00027FED">
      <w:pPr>
        <w:rPr>
          <w:rFonts w:ascii="Times New Roman" w:hAnsi="Times New Roman" w:cs="Times New Roman"/>
        </w:rPr>
      </w:pPr>
    </w:p>
    <w:p w14:paraId="02AEFF8E" w14:textId="77777777" w:rsidR="002D1FB8" w:rsidRDefault="002D1FB8" w:rsidP="00027FED">
      <w:pPr>
        <w:rPr>
          <w:rFonts w:ascii="Times New Roman" w:hAnsi="Times New Roman" w:cs="Times New Roman"/>
        </w:rPr>
      </w:pPr>
    </w:p>
    <w:p w14:paraId="1149D25E" w14:textId="77777777" w:rsidR="002D1FB8" w:rsidRDefault="002D1FB8" w:rsidP="00027FED">
      <w:pPr>
        <w:rPr>
          <w:rFonts w:ascii="Times New Roman" w:hAnsi="Times New Roman" w:cs="Times New Roman"/>
        </w:rPr>
      </w:pPr>
    </w:p>
    <w:p w14:paraId="30B83BA6" w14:textId="77777777" w:rsidR="002D1FB8" w:rsidRDefault="002D1FB8" w:rsidP="00027FED">
      <w:pPr>
        <w:rPr>
          <w:rFonts w:ascii="Times New Roman" w:hAnsi="Times New Roman" w:cs="Times New Roman"/>
        </w:rPr>
      </w:pPr>
    </w:p>
    <w:p w14:paraId="5936B205" w14:textId="77777777" w:rsidR="002D1FB8" w:rsidRDefault="002D1FB8" w:rsidP="00027FED">
      <w:pPr>
        <w:rPr>
          <w:rFonts w:ascii="Times New Roman" w:hAnsi="Times New Roman" w:cs="Times New Roman"/>
        </w:rPr>
      </w:pPr>
    </w:p>
    <w:p w14:paraId="30506862" w14:textId="77777777" w:rsidR="002D1FB8" w:rsidRDefault="002D1FB8" w:rsidP="00027FED">
      <w:pPr>
        <w:rPr>
          <w:rFonts w:ascii="Times New Roman" w:hAnsi="Times New Roman" w:cs="Times New Roman"/>
        </w:rPr>
      </w:pPr>
    </w:p>
    <w:p w14:paraId="6DEE12C4" w14:textId="77777777" w:rsidR="002D1FB8" w:rsidRDefault="002D1FB8" w:rsidP="00027FED">
      <w:pPr>
        <w:rPr>
          <w:rFonts w:ascii="Times New Roman" w:hAnsi="Times New Roman" w:cs="Times New Roman"/>
        </w:rPr>
      </w:pPr>
    </w:p>
    <w:p w14:paraId="4016E30D" w14:textId="77777777" w:rsidR="002D1FB8" w:rsidRDefault="002D1FB8" w:rsidP="00027FED">
      <w:pPr>
        <w:rPr>
          <w:rFonts w:ascii="Times New Roman" w:hAnsi="Times New Roman" w:cs="Times New Roman"/>
        </w:rPr>
      </w:pPr>
    </w:p>
    <w:p w14:paraId="33E9F90D" w14:textId="77777777" w:rsidR="002D1FB8" w:rsidRDefault="002D1FB8" w:rsidP="00027FED">
      <w:pPr>
        <w:rPr>
          <w:rFonts w:ascii="Times New Roman" w:hAnsi="Times New Roman" w:cs="Times New Roman"/>
        </w:rPr>
      </w:pPr>
    </w:p>
    <w:p w14:paraId="644C1169" w14:textId="77777777" w:rsidR="002D1FB8" w:rsidRDefault="002D1FB8" w:rsidP="00027FED">
      <w:pPr>
        <w:rPr>
          <w:rFonts w:ascii="Times New Roman" w:hAnsi="Times New Roman" w:cs="Times New Roman"/>
        </w:rPr>
      </w:pPr>
    </w:p>
    <w:p w14:paraId="4D268A9E" w14:textId="77777777" w:rsidR="002D1FB8" w:rsidRDefault="002D1FB8" w:rsidP="00027FED">
      <w:pPr>
        <w:rPr>
          <w:rFonts w:ascii="Times New Roman" w:hAnsi="Times New Roman" w:cs="Times New Roman"/>
        </w:rPr>
      </w:pPr>
    </w:p>
    <w:p w14:paraId="63EA93E7" w14:textId="77777777" w:rsidR="002D1FB8" w:rsidRDefault="002D1FB8" w:rsidP="00027FED">
      <w:pPr>
        <w:rPr>
          <w:rFonts w:ascii="Times New Roman" w:hAnsi="Times New Roman" w:cs="Times New Roman"/>
        </w:rPr>
      </w:pPr>
    </w:p>
    <w:p w14:paraId="59897ED3" w14:textId="77777777" w:rsidR="002D1FB8" w:rsidRDefault="002D1FB8" w:rsidP="00027FED">
      <w:pPr>
        <w:rPr>
          <w:rFonts w:ascii="Times New Roman" w:hAnsi="Times New Roman" w:cs="Times New Roman"/>
        </w:rPr>
      </w:pPr>
    </w:p>
    <w:p w14:paraId="65141950" w14:textId="77777777" w:rsidR="002D1FB8" w:rsidRDefault="002D1FB8" w:rsidP="00027FED">
      <w:pPr>
        <w:rPr>
          <w:rFonts w:ascii="Times New Roman" w:hAnsi="Times New Roman" w:cs="Times New Roman"/>
        </w:rPr>
      </w:pPr>
    </w:p>
    <w:p w14:paraId="02463445" w14:textId="77777777" w:rsidR="002D1FB8" w:rsidRDefault="002D1FB8" w:rsidP="00027FED">
      <w:pPr>
        <w:rPr>
          <w:rFonts w:ascii="Times New Roman" w:hAnsi="Times New Roman" w:cs="Times New Roman"/>
        </w:rPr>
      </w:pPr>
    </w:p>
    <w:p w14:paraId="44DB9A90" w14:textId="77777777" w:rsidR="002D1FB8" w:rsidRDefault="002D1FB8" w:rsidP="00027FED">
      <w:pPr>
        <w:rPr>
          <w:rFonts w:ascii="Times New Roman" w:hAnsi="Times New Roman" w:cs="Times New Roman"/>
        </w:rPr>
      </w:pPr>
    </w:p>
    <w:p w14:paraId="290F54F7" w14:textId="77777777" w:rsidR="002D1FB8" w:rsidRDefault="002D1FB8" w:rsidP="00027FED">
      <w:pPr>
        <w:rPr>
          <w:rFonts w:ascii="Times New Roman" w:hAnsi="Times New Roman" w:cs="Times New Roman"/>
        </w:rPr>
      </w:pPr>
    </w:p>
    <w:p w14:paraId="18A8A2ED" w14:textId="77777777" w:rsidR="002D1FB8" w:rsidRDefault="002D1FB8" w:rsidP="00027FED">
      <w:pPr>
        <w:rPr>
          <w:rFonts w:ascii="Times New Roman" w:hAnsi="Times New Roman" w:cs="Times New Roman"/>
        </w:rPr>
      </w:pPr>
    </w:p>
    <w:p w14:paraId="60DA2328" w14:textId="77777777" w:rsidR="002D1FB8" w:rsidRDefault="002D1FB8" w:rsidP="00027FED">
      <w:pPr>
        <w:rPr>
          <w:rFonts w:ascii="Times New Roman" w:hAnsi="Times New Roman" w:cs="Times New Roman"/>
        </w:rPr>
      </w:pPr>
    </w:p>
    <w:p w14:paraId="71090237" w14:textId="77777777" w:rsidR="002D1FB8" w:rsidRDefault="002D1FB8" w:rsidP="00027FED">
      <w:pPr>
        <w:rPr>
          <w:rFonts w:ascii="Times New Roman" w:hAnsi="Times New Roman" w:cs="Times New Roman"/>
        </w:rPr>
      </w:pPr>
    </w:p>
    <w:p w14:paraId="7CABBEE8" w14:textId="77777777" w:rsidR="002D1FB8" w:rsidRDefault="002D1FB8" w:rsidP="00027FED">
      <w:pPr>
        <w:rPr>
          <w:rFonts w:ascii="Times New Roman" w:hAnsi="Times New Roman" w:cs="Times New Roman"/>
        </w:rPr>
      </w:pPr>
    </w:p>
    <w:p w14:paraId="0017D223" w14:textId="77777777" w:rsidR="002D1FB8" w:rsidRDefault="002D1FB8" w:rsidP="00027FED">
      <w:pPr>
        <w:rPr>
          <w:rFonts w:ascii="Times New Roman" w:hAnsi="Times New Roman" w:cs="Times New Roman"/>
        </w:rPr>
      </w:pPr>
    </w:p>
    <w:p w14:paraId="6FF86458" w14:textId="77777777" w:rsidR="002D1FB8" w:rsidRDefault="002D1FB8" w:rsidP="00027FED">
      <w:pPr>
        <w:rPr>
          <w:rFonts w:ascii="Times New Roman" w:hAnsi="Times New Roman" w:cs="Times New Roman"/>
        </w:rPr>
      </w:pPr>
    </w:p>
    <w:p w14:paraId="3CD3D1B4" w14:textId="77777777" w:rsidR="002D1FB8" w:rsidRDefault="002D1FB8" w:rsidP="00027FED">
      <w:pPr>
        <w:rPr>
          <w:rFonts w:ascii="Times New Roman" w:hAnsi="Times New Roman" w:cs="Times New Roman"/>
        </w:rPr>
      </w:pPr>
    </w:p>
    <w:p w14:paraId="7267A107" w14:textId="77777777" w:rsidR="002D1FB8" w:rsidRDefault="002D1FB8" w:rsidP="00027FED">
      <w:pPr>
        <w:rPr>
          <w:rFonts w:ascii="Times New Roman" w:hAnsi="Times New Roman" w:cs="Times New Roman"/>
        </w:rPr>
      </w:pPr>
    </w:p>
    <w:p w14:paraId="787A1F3D" w14:textId="77777777" w:rsidR="002D1FB8" w:rsidRDefault="002D1FB8" w:rsidP="00027FED">
      <w:pPr>
        <w:rPr>
          <w:rFonts w:ascii="Times New Roman" w:hAnsi="Times New Roman" w:cs="Times New Roman"/>
        </w:rPr>
      </w:pPr>
    </w:p>
    <w:p w14:paraId="1B0CE616" w14:textId="77777777" w:rsidR="002D1FB8" w:rsidRDefault="002D1FB8" w:rsidP="00027FED">
      <w:pPr>
        <w:rPr>
          <w:rFonts w:ascii="Times New Roman" w:hAnsi="Times New Roman" w:cs="Times New Roman"/>
        </w:rPr>
      </w:pPr>
    </w:p>
    <w:p w14:paraId="2FAB11E4" w14:textId="77777777" w:rsidR="002D1FB8" w:rsidRDefault="002D1FB8" w:rsidP="00027FED">
      <w:pPr>
        <w:rPr>
          <w:rFonts w:ascii="Times New Roman" w:hAnsi="Times New Roman" w:cs="Times New Roman"/>
        </w:rPr>
      </w:pPr>
    </w:p>
    <w:p w14:paraId="5C826C5F" w14:textId="77777777" w:rsidR="002D1FB8" w:rsidRDefault="002D1FB8" w:rsidP="00027FED">
      <w:pPr>
        <w:rPr>
          <w:rFonts w:ascii="Times New Roman" w:hAnsi="Times New Roman" w:cs="Times New Roman"/>
        </w:rPr>
      </w:pPr>
    </w:p>
    <w:p w14:paraId="7AE1E6A5" w14:textId="77777777" w:rsidR="002D1FB8" w:rsidRDefault="002D1FB8" w:rsidP="00027FED">
      <w:pPr>
        <w:rPr>
          <w:rFonts w:ascii="Times New Roman" w:hAnsi="Times New Roman" w:cs="Times New Roman"/>
        </w:rPr>
      </w:pPr>
    </w:p>
    <w:p w14:paraId="27DACB68" w14:textId="094378EA" w:rsidR="002D1FB8" w:rsidRDefault="002D1FB8" w:rsidP="00027FED">
      <w:pPr>
        <w:rPr>
          <w:rFonts w:ascii="Times New Roman" w:hAnsi="Times New Roman" w:cs="Times New Roman"/>
        </w:rPr>
      </w:pPr>
    </w:p>
    <w:p w14:paraId="7C825F41" w14:textId="77777777" w:rsidR="00012419" w:rsidRDefault="00012419" w:rsidP="00027FED">
      <w:pPr>
        <w:rPr>
          <w:rFonts w:ascii="Times New Roman" w:hAnsi="Times New Roman" w:cs="Times New Roman"/>
        </w:rPr>
      </w:pPr>
    </w:p>
    <w:p w14:paraId="6401164D" w14:textId="42BB55E3" w:rsidR="00A9204E" w:rsidRPr="00FB630F" w:rsidRDefault="0037376E" w:rsidP="002D1FB8">
      <w:pPr>
        <w:ind w:firstLine="720"/>
        <w:rPr>
          <w:rFonts w:ascii="Times New Roman" w:hAnsi="Times New Roman" w:cs="Times New Roman"/>
        </w:rPr>
      </w:pPr>
      <w:r w:rsidRPr="00FB630F">
        <w:rPr>
          <w:rFonts w:ascii="Times New Roman" w:hAnsi="Times New Roman" w:cs="Times New Roman"/>
        </w:rPr>
        <w:t xml:space="preserve">Image classification is </w:t>
      </w:r>
      <w:r w:rsidR="00541D72" w:rsidRPr="00FB630F">
        <w:rPr>
          <w:rFonts w:ascii="Times New Roman" w:hAnsi="Times New Roman" w:cs="Times New Roman"/>
        </w:rPr>
        <w:t xml:space="preserve"> </w:t>
      </w:r>
      <w:r w:rsidR="007F088C" w:rsidRPr="00FB630F">
        <w:rPr>
          <w:rFonts w:ascii="Times New Roman" w:hAnsi="Times New Roman" w:cs="Times New Roman"/>
        </w:rPr>
        <w:t xml:space="preserve">a supervised learning task that involves interpreting a class label from an </w:t>
      </w:r>
      <w:r w:rsidR="00027FED" w:rsidRPr="00FB630F">
        <w:rPr>
          <w:rFonts w:ascii="Times New Roman" w:hAnsi="Times New Roman" w:cs="Times New Roman"/>
        </w:rPr>
        <w:t>image and</w:t>
      </w:r>
      <w:r w:rsidR="007F088C" w:rsidRPr="00FB630F">
        <w:rPr>
          <w:rFonts w:ascii="Times New Roman" w:hAnsi="Times New Roman" w:cs="Times New Roman"/>
        </w:rPr>
        <w:t xml:space="preserve"> is often used to identify </w:t>
      </w:r>
      <w:r w:rsidR="00027FED" w:rsidRPr="00FB630F">
        <w:rPr>
          <w:rFonts w:ascii="Times New Roman" w:hAnsi="Times New Roman" w:cs="Times New Roman"/>
        </w:rPr>
        <w:t xml:space="preserve">many images. </w:t>
      </w:r>
      <w:r w:rsidR="00DA1C9E" w:rsidRPr="00FB630F">
        <w:rPr>
          <w:rFonts w:ascii="Times New Roman" w:hAnsi="Times New Roman" w:cs="Times New Roman"/>
        </w:rPr>
        <w:t xml:space="preserve">More traditional methods involve the </w:t>
      </w:r>
      <w:r w:rsidR="00F5400D" w:rsidRPr="00FB630F">
        <w:rPr>
          <w:rFonts w:ascii="Times New Roman" w:hAnsi="Times New Roman" w:cs="Times New Roman"/>
        </w:rPr>
        <w:t xml:space="preserve">creation of features that were derived from pixel data, </w:t>
      </w:r>
      <w:r w:rsidR="00857800" w:rsidRPr="00FB630F">
        <w:rPr>
          <w:rFonts w:ascii="Times New Roman" w:hAnsi="Times New Roman" w:cs="Times New Roman"/>
        </w:rPr>
        <w:t xml:space="preserve">histogram, textures, and shapes; building a robust model utilizing these features was a time consuming and </w:t>
      </w:r>
      <w:r w:rsidR="00E538DB" w:rsidRPr="00FB630F">
        <w:rPr>
          <w:rFonts w:ascii="Times New Roman" w:hAnsi="Times New Roman" w:cs="Times New Roman"/>
        </w:rPr>
        <w:t xml:space="preserve">challenging prospect even for skilled experts. Machine Learning is becoming a </w:t>
      </w:r>
      <w:r w:rsidR="00C7711A" w:rsidRPr="00FB630F">
        <w:rPr>
          <w:rFonts w:ascii="Times New Roman" w:hAnsi="Times New Roman" w:cs="Times New Roman"/>
        </w:rPr>
        <w:t>fast-rising</w:t>
      </w:r>
      <w:r w:rsidR="009163F2" w:rsidRPr="00FB630F">
        <w:rPr>
          <w:rFonts w:ascii="Times New Roman" w:hAnsi="Times New Roman" w:cs="Times New Roman"/>
        </w:rPr>
        <w:t xml:space="preserve"> method to instead allow the system to learn and create features with the only</w:t>
      </w:r>
      <w:r w:rsidR="00C7711A" w:rsidRPr="00FB630F">
        <w:rPr>
          <w:rFonts w:ascii="Times New Roman" w:hAnsi="Times New Roman" w:cs="Times New Roman"/>
        </w:rPr>
        <w:t xml:space="preserve"> input being data. </w:t>
      </w:r>
      <w:r w:rsidR="00033331" w:rsidRPr="00FB630F">
        <w:rPr>
          <w:rFonts w:ascii="Times New Roman" w:hAnsi="Times New Roman" w:cs="Times New Roman"/>
        </w:rPr>
        <w:t xml:space="preserve">Supervised Machine Learning is a subset of Machine Learning in which models are trained on data that consists of both the </w:t>
      </w:r>
      <w:r w:rsidR="00C7711A" w:rsidRPr="00FB630F">
        <w:rPr>
          <w:rFonts w:ascii="Times New Roman" w:hAnsi="Times New Roman" w:cs="Times New Roman"/>
        </w:rPr>
        <w:t xml:space="preserve">original data </w:t>
      </w:r>
      <w:r w:rsidR="00033331" w:rsidRPr="00FB630F">
        <w:rPr>
          <w:rFonts w:ascii="Times New Roman" w:hAnsi="Times New Roman" w:cs="Times New Roman"/>
        </w:rPr>
        <w:t>features and the class labels</w:t>
      </w:r>
      <w:r w:rsidR="00C7711A" w:rsidRPr="00FB630F">
        <w:rPr>
          <w:rFonts w:ascii="Times New Roman" w:hAnsi="Times New Roman" w:cs="Times New Roman"/>
        </w:rPr>
        <w:t xml:space="preserve"> that the model</w:t>
      </w:r>
      <w:r w:rsidR="000826E5" w:rsidRPr="00FB630F">
        <w:rPr>
          <w:rFonts w:ascii="Times New Roman" w:hAnsi="Times New Roman" w:cs="Times New Roman"/>
        </w:rPr>
        <w:t xml:space="preserve">s </w:t>
      </w:r>
      <w:r w:rsidR="00C7711A" w:rsidRPr="00FB630F">
        <w:rPr>
          <w:rFonts w:ascii="Times New Roman" w:hAnsi="Times New Roman" w:cs="Times New Roman"/>
        </w:rPr>
        <w:t xml:space="preserve">should </w:t>
      </w:r>
      <w:r w:rsidR="000826E5" w:rsidRPr="00FB630F">
        <w:rPr>
          <w:rFonts w:ascii="Times New Roman" w:hAnsi="Times New Roman" w:cs="Times New Roman"/>
        </w:rPr>
        <w:t>predict for those features</w:t>
      </w:r>
      <w:r w:rsidR="00033331" w:rsidRPr="00FB630F">
        <w:rPr>
          <w:rFonts w:ascii="Times New Roman" w:hAnsi="Times New Roman" w:cs="Times New Roman"/>
        </w:rPr>
        <w:t>.</w:t>
      </w:r>
      <w:r w:rsidR="003A49A2" w:rsidRPr="00FB630F">
        <w:rPr>
          <w:rFonts w:ascii="Times New Roman" w:hAnsi="Times New Roman" w:cs="Times New Roman"/>
        </w:rPr>
        <w:t xml:space="preserve"> One of the main architectures used for supervised image classification is the Convolutional Neural Network</w:t>
      </w:r>
      <w:r w:rsidR="00AC5C7B" w:rsidRPr="00FB630F">
        <w:rPr>
          <w:rFonts w:ascii="Times New Roman" w:hAnsi="Times New Roman" w:cs="Times New Roman"/>
        </w:rPr>
        <w:t>(CNN)</w:t>
      </w:r>
      <w:r w:rsidR="003A49A2" w:rsidRPr="00FB630F">
        <w:rPr>
          <w:rFonts w:ascii="Times New Roman" w:hAnsi="Times New Roman" w:cs="Times New Roman"/>
        </w:rPr>
        <w:t xml:space="preserve">; a model that utilizes filters and </w:t>
      </w:r>
      <w:r w:rsidR="008852AC" w:rsidRPr="00FB630F">
        <w:rPr>
          <w:rFonts w:ascii="Times New Roman" w:hAnsi="Times New Roman" w:cs="Times New Roman"/>
        </w:rPr>
        <w:t>the convolutional operator to find and extract certain edge data; and then</w:t>
      </w:r>
      <w:r w:rsidR="00EF7329" w:rsidRPr="00FB630F">
        <w:rPr>
          <w:rFonts w:ascii="Times New Roman" w:hAnsi="Times New Roman" w:cs="Times New Roman"/>
        </w:rPr>
        <w:t xml:space="preserve"> passing the found edges and passing this data to a classifier such as a Multilayered Perceptron</w:t>
      </w:r>
      <w:r w:rsidR="00AC5C7B" w:rsidRPr="00FB630F">
        <w:rPr>
          <w:rFonts w:ascii="Times New Roman" w:hAnsi="Times New Roman" w:cs="Times New Roman"/>
        </w:rPr>
        <w:t>(MLP)</w:t>
      </w:r>
      <w:r w:rsidR="00EF7329" w:rsidRPr="00FB630F">
        <w:rPr>
          <w:rFonts w:ascii="Times New Roman" w:hAnsi="Times New Roman" w:cs="Times New Roman"/>
        </w:rPr>
        <w:t xml:space="preserve"> or a </w:t>
      </w:r>
      <w:r w:rsidR="00AC5C7B" w:rsidRPr="00FB630F">
        <w:rPr>
          <w:rFonts w:ascii="Times New Roman" w:hAnsi="Times New Roman" w:cs="Times New Roman"/>
        </w:rPr>
        <w:t>Support Vector Machine(SVM)</w:t>
      </w:r>
      <w:r w:rsidR="00EF7329" w:rsidRPr="00FB630F">
        <w:rPr>
          <w:rFonts w:ascii="Times New Roman" w:hAnsi="Times New Roman" w:cs="Times New Roman"/>
        </w:rPr>
        <w:t xml:space="preserve">. </w:t>
      </w:r>
      <w:r w:rsidR="00033331" w:rsidRPr="00FB630F">
        <w:rPr>
          <w:rFonts w:ascii="Times New Roman" w:hAnsi="Times New Roman" w:cs="Times New Roman"/>
        </w:rPr>
        <w:t xml:space="preserve">With these models there is a large amount of </w:t>
      </w:r>
      <w:r w:rsidR="008D304A" w:rsidRPr="00FB630F">
        <w:rPr>
          <w:rFonts w:ascii="Times New Roman" w:hAnsi="Times New Roman" w:cs="Times New Roman"/>
        </w:rPr>
        <w:t>modularity</w:t>
      </w:r>
      <w:r w:rsidR="00033331" w:rsidRPr="00FB630F">
        <w:rPr>
          <w:rFonts w:ascii="Times New Roman" w:hAnsi="Times New Roman" w:cs="Times New Roman"/>
        </w:rPr>
        <w:t xml:space="preserve"> </w:t>
      </w:r>
      <w:r w:rsidR="00AC5C7B" w:rsidRPr="00FB630F">
        <w:rPr>
          <w:rFonts w:ascii="Times New Roman" w:hAnsi="Times New Roman" w:cs="Times New Roman"/>
        </w:rPr>
        <w:t xml:space="preserve">in the form of changeable </w:t>
      </w:r>
      <w:r w:rsidR="00033331" w:rsidRPr="00FB630F">
        <w:rPr>
          <w:rFonts w:ascii="Times New Roman" w:hAnsi="Times New Roman" w:cs="Times New Roman"/>
        </w:rPr>
        <w:t xml:space="preserve"> parameters such as the number of layers</w:t>
      </w:r>
      <w:r w:rsidR="005D5A3B" w:rsidRPr="00FB630F">
        <w:rPr>
          <w:rFonts w:ascii="Times New Roman" w:hAnsi="Times New Roman" w:cs="Times New Roman"/>
        </w:rPr>
        <w:t xml:space="preserve">, size of layers, optimization strategy, etcetera, and etcetera. </w:t>
      </w:r>
      <w:r w:rsidR="00027FED" w:rsidRPr="00FB630F">
        <w:rPr>
          <w:rFonts w:ascii="Times New Roman" w:hAnsi="Times New Roman" w:cs="Times New Roman"/>
        </w:rPr>
        <w:t>Image</w:t>
      </w:r>
      <w:r w:rsidR="0058723B" w:rsidRPr="00FB630F">
        <w:rPr>
          <w:rFonts w:ascii="Times New Roman" w:hAnsi="Times New Roman" w:cs="Times New Roman"/>
        </w:rPr>
        <w:t xml:space="preserve">s </w:t>
      </w:r>
      <w:r w:rsidR="00027FED" w:rsidRPr="00FB630F">
        <w:rPr>
          <w:rFonts w:ascii="Times New Roman" w:hAnsi="Times New Roman" w:cs="Times New Roman"/>
        </w:rPr>
        <w:t xml:space="preserve">in themselves have a large amount of variation between one another </w:t>
      </w:r>
      <w:r w:rsidR="00527312" w:rsidRPr="00FB630F">
        <w:rPr>
          <w:rFonts w:ascii="Times New Roman" w:hAnsi="Times New Roman" w:cs="Times New Roman"/>
        </w:rPr>
        <w:t>such as t</w:t>
      </w:r>
      <w:r w:rsidR="00527312" w:rsidRPr="00FB630F">
        <w:rPr>
          <w:rFonts w:ascii="Times New Roman" w:hAnsi="Times New Roman" w:cs="Times New Roman"/>
        </w:rPr>
        <w:t>he position of the object, background behind the object, ambient lighting, camera angle, and camera focus</w:t>
      </w:r>
      <w:r w:rsidR="008D304A" w:rsidRPr="00FB630F">
        <w:rPr>
          <w:rFonts w:ascii="Times New Roman" w:hAnsi="Times New Roman" w:cs="Times New Roman"/>
        </w:rPr>
        <w:t>. T</w:t>
      </w:r>
      <w:r w:rsidR="005D5A3B" w:rsidRPr="00FB630F">
        <w:rPr>
          <w:rFonts w:ascii="Times New Roman" w:hAnsi="Times New Roman" w:cs="Times New Roman"/>
        </w:rPr>
        <w:t xml:space="preserve">his </w:t>
      </w:r>
      <w:r w:rsidR="0058723B" w:rsidRPr="00FB630F">
        <w:rPr>
          <w:rFonts w:ascii="Times New Roman" w:hAnsi="Times New Roman" w:cs="Times New Roman"/>
        </w:rPr>
        <w:t xml:space="preserve">sort of variation is the reason that CNNs </w:t>
      </w:r>
      <w:r w:rsidR="008F59ED" w:rsidRPr="00FB630F">
        <w:rPr>
          <w:rFonts w:ascii="Times New Roman" w:hAnsi="Times New Roman" w:cs="Times New Roman"/>
        </w:rPr>
        <w:t xml:space="preserve">are so popular when it comes to image tasks; with their modularity and their ability to calculate and learn hundreds if not thousands of filters to capture different edge data </w:t>
      </w:r>
      <w:r w:rsidR="00361D4C" w:rsidRPr="00FB630F">
        <w:rPr>
          <w:rFonts w:ascii="Times New Roman" w:hAnsi="Times New Roman" w:cs="Times New Roman"/>
        </w:rPr>
        <w:t xml:space="preserve">makes it so they can learn to distinguish between and </w:t>
      </w:r>
      <w:r w:rsidR="001B04FC" w:rsidRPr="00FB630F">
        <w:rPr>
          <w:rFonts w:ascii="Times New Roman" w:hAnsi="Times New Roman" w:cs="Times New Roman"/>
        </w:rPr>
        <w:t>images of different classes.</w:t>
      </w:r>
      <w:r w:rsidR="00FC2804" w:rsidRPr="00FB630F">
        <w:rPr>
          <w:rFonts w:ascii="Times New Roman" w:hAnsi="Times New Roman" w:cs="Times New Roman"/>
        </w:rPr>
        <w:t xml:space="preserve"> However in some cases a single classifier may be unable to perfectly learn a problem</w:t>
      </w:r>
      <w:r w:rsidR="002405CE" w:rsidRPr="00FB630F">
        <w:rPr>
          <w:rFonts w:ascii="Times New Roman" w:hAnsi="Times New Roman" w:cs="Times New Roman"/>
        </w:rPr>
        <w:t xml:space="preserve"> due to limitations in its design; f</w:t>
      </w:r>
      <w:r w:rsidR="00237130" w:rsidRPr="00FB630F">
        <w:rPr>
          <w:rFonts w:ascii="Times New Roman" w:hAnsi="Times New Roman" w:cs="Times New Roman"/>
        </w:rPr>
        <w:t xml:space="preserve">or this </w:t>
      </w:r>
      <w:r w:rsidR="00C43092" w:rsidRPr="00FB630F">
        <w:rPr>
          <w:rFonts w:ascii="Times New Roman" w:hAnsi="Times New Roman" w:cs="Times New Roman"/>
        </w:rPr>
        <w:t>reason</w:t>
      </w:r>
      <w:r w:rsidR="005B5D9F" w:rsidRPr="00FB630F">
        <w:rPr>
          <w:rFonts w:ascii="Times New Roman" w:hAnsi="Times New Roman" w:cs="Times New Roman"/>
        </w:rPr>
        <w:t xml:space="preserve"> in some cases multiple</w:t>
      </w:r>
      <w:r w:rsidR="004910C4" w:rsidRPr="00FB630F">
        <w:rPr>
          <w:rFonts w:ascii="Times New Roman" w:hAnsi="Times New Roman" w:cs="Times New Roman"/>
        </w:rPr>
        <w:t xml:space="preserve"> </w:t>
      </w:r>
      <w:r w:rsidR="0061227C" w:rsidRPr="00FB630F">
        <w:rPr>
          <w:rFonts w:ascii="Times New Roman" w:hAnsi="Times New Roman" w:cs="Times New Roman"/>
        </w:rPr>
        <w:t>models</w:t>
      </w:r>
      <w:r w:rsidR="004910C4" w:rsidRPr="00FB630F">
        <w:rPr>
          <w:rFonts w:ascii="Times New Roman" w:hAnsi="Times New Roman" w:cs="Times New Roman"/>
        </w:rPr>
        <w:t xml:space="preserve"> are run in tandem and utilizing the predictions from all these slightly different or same models it is possible to create a model which performs similarly or even better than each of the model</w:t>
      </w:r>
      <w:r w:rsidR="00480DC4" w:rsidRPr="00FB630F">
        <w:rPr>
          <w:rFonts w:ascii="Times New Roman" w:hAnsi="Times New Roman" w:cs="Times New Roman"/>
        </w:rPr>
        <w:t>s</w:t>
      </w:r>
      <w:r w:rsidR="004910C4" w:rsidRPr="00FB630F">
        <w:rPr>
          <w:rFonts w:ascii="Times New Roman" w:hAnsi="Times New Roman" w:cs="Times New Roman"/>
        </w:rPr>
        <w:t xml:space="preserve"> separately.</w:t>
      </w:r>
      <w:r w:rsidR="0015612D" w:rsidRPr="00FB630F">
        <w:rPr>
          <w:rFonts w:ascii="Times New Roman" w:hAnsi="Times New Roman" w:cs="Times New Roman"/>
        </w:rPr>
        <w:t xml:space="preserve"> This is called ensemble learning, and it is a powerful way to normalize and possibly boost performance of a </w:t>
      </w:r>
      <w:r w:rsidR="00C43092" w:rsidRPr="00FB630F">
        <w:rPr>
          <w:rFonts w:ascii="Times New Roman" w:hAnsi="Times New Roman" w:cs="Times New Roman"/>
        </w:rPr>
        <w:t>system,</w:t>
      </w:r>
      <w:r w:rsidR="00E82C35" w:rsidRPr="00FB630F">
        <w:rPr>
          <w:rFonts w:ascii="Times New Roman" w:hAnsi="Times New Roman" w:cs="Times New Roman"/>
        </w:rPr>
        <w:t xml:space="preserve"> though at the cost of more calculations and </w:t>
      </w:r>
      <w:r w:rsidR="00C43092" w:rsidRPr="00FB630F">
        <w:rPr>
          <w:rFonts w:ascii="Times New Roman" w:hAnsi="Times New Roman" w:cs="Times New Roman"/>
        </w:rPr>
        <w:t>memory.</w:t>
      </w:r>
    </w:p>
    <w:p w14:paraId="0DFED606" w14:textId="79933300" w:rsidR="00AA5307" w:rsidRDefault="00766E9F" w:rsidP="00AA5307">
      <w:pPr>
        <w:ind w:firstLine="720"/>
        <w:rPr>
          <w:rFonts w:ascii="Times New Roman" w:hAnsi="Times New Roman" w:cs="Times New Roman"/>
        </w:rPr>
      </w:pPr>
      <w:r w:rsidRPr="00FB630F">
        <w:rPr>
          <w:rFonts w:ascii="Times New Roman" w:hAnsi="Times New Roman" w:cs="Times New Roman"/>
        </w:rPr>
        <w:t>The image classification task that we took on was to classify between different polyhedral dice</w:t>
      </w:r>
      <w:r w:rsidR="00255968" w:rsidRPr="00FB630F">
        <w:rPr>
          <w:rFonts w:ascii="Times New Roman" w:hAnsi="Times New Roman" w:cs="Times New Roman"/>
        </w:rPr>
        <w:t>; these dice are commonly used in a variety of boardgames, tabletop wargames, or pen-and-paper role playing games.</w:t>
      </w:r>
      <w:r w:rsidR="00E01114" w:rsidRPr="00FB630F">
        <w:rPr>
          <w:rFonts w:ascii="Times New Roman" w:hAnsi="Times New Roman" w:cs="Times New Roman"/>
        </w:rPr>
        <w:t xml:space="preserve"> Being able to distinguish different dice from one another could be helpful to be in part of a larger system such as one that automatically tallies </w:t>
      </w:r>
      <w:r w:rsidR="004E275D" w:rsidRPr="00FB630F">
        <w:rPr>
          <w:rFonts w:ascii="Times New Roman" w:hAnsi="Times New Roman" w:cs="Times New Roman"/>
        </w:rPr>
        <w:t>up dice</w:t>
      </w:r>
      <w:r w:rsidR="000F7F37" w:rsidRPr="00FB630F">
        <w:rPr>
          <w:rFonts w:ascii="Times New Roman" w:hAnsi="Times New Roman" w:cs="Times New Roman"/>
        </w:rPr>
        <w:t xml:space="preserve"> rolls or simply ensures the correct dice are being used.</w:t>
      </w:r>
      <w:r w:rsidRPr="00FB630F">
        <w:rPr>
          <w:rFonts w:ascii="Times New Roman" w:hAnsi="Times New Roman" w:cs="Times New Roman"/>
        </w:rPr>
        <w:t xml:space="preserve"> </w:t>
      </w:r>
      <w:r w:rsidR="00913FED" w:rsidRPr="00FB630F">
        <w:rPr>
          <w:rFonts w:ascii="Times New Roman" w:hAnsi="Times New Roman" w:cs="Times New Roman"/>
        </w:rPr>
        <w:t xml:space="preserve">The dataset that was utilized was the </w:t>
      </w:r>
      <w:r w:rsidR="0014056C" w:rsidRPr="00FB630F">
        <w:rPr>
          <w:rFonts w:ascii="Times New Roman" w:hAnsi="Times New Roman" w:cs="Times New Roman"/>
        </w:rPr>
        <w:t>“</w:t>
      </w:r>
      <w:r w:rsidR="00913FED" w:rsidRPr="00FB630F">
        <w:rPr>
          <w:rFonts w:ascii="Times New Roman" w:hAnsi="Times New Roman" w:cs="Times New Roman"/>
        </w:rPr>
        <w:t>Dice: d4, d6, d8, d10, d12, d20 Images</w:t>
      </w:r>
      <w:r w:rsidR="0014056C" w:rsidRPr="00FB630F">
        <w:rPr>
          <w:rFonts w:ascii="Times New Roman" w:hAnsi="Times New Roman" w:cs="Times New Roman"/>
        </w:rPr>
        <w:t>”</w:t>
      </w:r>
      <w:r w:rsidR="00913FED" w:rsidRPr="00FB630F">
        <w:rPr>
          <w:rFonts w:ascii="Times New Roman" w:hAnsi="Times New Roman" w:cs="Times New Roman"/>
        </w:rPr>
        <w:t xml:space="preserve"> from Kaggle.com which consists of ~16,000 image of polyhedral dice. Polyhedral dice are simple dice which have several sides equal to the number after the letter </w:t>
      </w:r>
      <w:r w:rsidR="00913FED" w:rsidRPr="00FB630F">
        <w:rPr>
          <w:rFonts w:ascii="Times New Roman" w:hAnsi="Times New Roman" w:cs="Times New Roman"/>
          <w:i/>
          <w:iCs/>
        </w:rPr>
        <w:t>d</w:t>
      </w:r>
      <w:r w:rsidR="00913FED" w:rsidRPr="00FB630F">
        <w:rPr>
          <w:rFonts w:ascii="Times New Roman" w:hAnsi="Times New Roman" w:cs="Times New Roman"/>
        </w:rPr>
        <w:t xml:space="preserve"> in their name; each of their shapes is based on a polyhedron</w:t>
      </w:r>
      <w:r w:rsidR="002053AC" w:rsidRPr="00FB630F">
        <w:rPr>
          <w:rFonts w:ascii="Times New Roman" w:hAnsi="Times New Roman" w:cs="Times New Roman"/>
        </w:rPr>
        <w:t xml:space="preserve">; the d4 is a </w:t>
      </w:r>
      <w:r w:rsidR="00CF3C36" w:rsidRPr="00FB630F">
        <w:rPr>
          <w:rFonts w:ascii="Times New Roman" w:hAnsi="Times New Roman" w:cs="Times New Roman"/>
        </w:rPr>
        <w:t>tetrahedron, the d6 is a cube</w:t>
      </w:r>
      <w:r w:rsidR="006B4F4F" w:rsidRPr="00FB630F">
        <w:rPr>
          <w:rFonts w:ascii="Times New Roman" w:hAnsi="Times New Roman" w:cs="Times New Roman"/>
        </w:rPr>
        <w:t>,</w:t>
      </w:r>
      <w:r w:rsidR="00CF3C36" w:rsidRPr="00FB630F">
        <w:rPr>
          <w:rFonts w:ascii="Times New Roman" w:hAnsi="Times New Roman" w:cs="Times New Roman"/>
        </w:rPr>
        <w:t xml:space="preserve"> the d8 is an octahedron, and so on</w:t>
      </w:r>
      <w:r w:rsidR="006B4F4F" w:rsidRPr="00FB630F">
        <w:rPr>
          <w:rFonts w:ascii="Times New Roman" w:hAnsi="Times New Roman" w:cs="Times New Roman"/>
        </w:rPr>
        <w:t xml:space="preserve"> and so forth;</w:t>
      </w:r>
      <w:r w:rsidR="00913FED" w:rsidRPr="00FB630F">
        <w:rPr>
          <w:rFonts w:ascii="Times New Roman" w:hAnsi="Times New Roman" w:cs="Times New Roman"/>
        </w:rPr>
        <w:t xml:space="preserve"> each side has a different number from 1 to </w:t>
      </w:r>
      <w:r w:rsidR="00913FED" w:rsidRPr="00FB630F">
        <w:rPr>
          <w:rFonts w:ascii="Times New Roman" w:hAnsi="Times New Roman" w:cs="Times New Roman"/>
          <w:i/>
          <w:iCs/>
        </w:rPr>
        <w:t>n</w:t>
      </w:r>
      <w:r w:rsidR="00913FED" w:rsidRPr="00FB630F">
        <w:rPr>
          <w:rFonts w:ascii="Times New Roman" w:hAnsi="Times New Roman" w:cs="Times New Roman"/>
        </w:rPr>
        <w:t xml:space="preserve"> where </w:t>
      </w:r>
      <w:r w:rsidR="00913FED" w:rsidRPr="00FB630F">
        <w:rPr>
          <w:rFonts w:ascii="Times New Roman" w:hAnsi="Times New Roman" w:cs="Times New Roman"/>
          <w:i/>
          <w:iCs/>
        </w:rPr>
        <w:t>n</w:t>
      </w:r>
      <w:r w:rsidR="00913FED" w:rsidRPr="00FB630F">
        <w:rPr>
          <w:rFonts w:ascii="Times New Roman" w:hAnsi="Times New Roman" w:cs="Times New Roman"/>
        </w:rPr>
        <w:t xml:space="preserve"> is the number after the </w:t>
      </w:r>
      <w:r w:rsidR="00913FED" w:rsidRPr="00FB630F">
        <w:rPr>
          <w:rFonts w:ascii="Times New Roman" w:hAnsi="Times New Roman" w:cs="Times New Roman"/>
          <w:i/>
          <w:iCs/>
        </w:rPr>
        <w:t>d</w:t>
      </w:r>
      <w:r w:rsidR="00913FED" w:rsidRPr="00FB630F">
        <w:rPr>
          <w:rFonts w:ascii="Times New Roman" w:hAnsi="Times New Roman" w:cs="Times New Roman"/>
        </w:rPr>
        <w:t xml:space="preserve">. The d4, d8, and d20 utilize triangles, the d6 utilizes squares, and the d10 utilizes a </w:t>
      </w:r>
      <w:r w:rsidR="006B4F4F" w:rsidRPr="00FB630F">
        <w:rPr>
          <w:rFonts w:ascii="Times New Roman" w:hAnsi="Times New Roman" w:cs="Times New Roman"/>
        </w:rPr>
        <w:t>kite</w:t>
      </w:r>
      <w:r w:rsidR="00913FED" w:rsidRPr="00FB630F">
        <w:rPr>
          <w:rFonts w:ascii="Times New Roman" w:hAnsi="Times New Roman" w:cs="Times New Roman"/>
        </w:rPr>
        <w:t xml:space="preserve"> shape. </w:t>
      </w:r>
      <w:r w:rsidR="00832D13" w:rsidRPr="00FB630F">
        <w:rPr>
          <w:rFonts w:ascii="Times New Roman" w:hAnsi="Times New Roman" w:cs="Times New Roman"/>
        </w:rPr>
        <w:t>Since these dice are used in so many different scenarios there is a huge variety of different dice to choose from in stores and online</w:t>
      </w:r>
      <w:r w:rsidR="00EA04EE" w:rsidRPr="00FB630F">
        <w:rPr>
          <w:rFonts w:ascii="Times New Roman" w:hAnsi="Times New Roman" w:cs="Times New Roman"/>
        </w:rPr>
        <w:t xml:space="preserve">; dice sets have different colors, different forms or highlights edges, different materials, </w:t>
      </w:r>
      <w:r w:rsidR="004916FC" w:rsidRPr="00FB630F">
        <w:rPr>
          <w:rFonts w:ascii="Times New Roman" w:hAnsi="Times New Roman" w:cs="Times New Roman"/>
        </w:rPr>
        <w:t xml:space="preserve">they can be translucent, and some have marbling </w:t>
      </w:r>
      <w:proofErr w:type="spellStart"/>
      <w:r w:rsidR="004916FC" w:rsidRPr="00FB630F">
        <w:rPr>
          <w:rFonts w:ascii="Times New Roman" w:hAnsi="Times New Roman" w:cs="Times New Roman"/>
        </w:rPr>
        <w:t>affects</w:t>
      </w:r>
      <w:proofErr w:type="spellEnd"/>
      <w:r w:rsidR="004916FC" w:rsidRPr="00FB630F">
        <w:rPr>
          <w:rFonts w:ascii="Times New Roman" w:hAnsi="Times New Roman" w:cs="Times New Roman"/>
        </w:rPr>
        <w:t xml:space="preserve"> on them to add personability to different dice.</w:t>
      </w:r>
      <w:r w:rsidR="008E3A13" w:rsidRPr="00FB630F">
        <w:rPr>
          <w:rFonts w:ascii="Times New Roman" w:hAnsi="Times New Roman" w:cs="Times New Roman"/>
        </w:rPr>
        <w:t xml:space="preserve"> Due to this large amount of variety in </w:t>
      </w:r>
      <w:r w:rsidR="0082593F" w:rsidRPr="00FB630F">
        <w:rPr>
          <w:rFonts w:ascii="Times New Roman" w:hAnsi="Times New Roman" w:cs="Times New Roman"/>
        </w:rPr>
        <w:t xml:space="preserve">dice composition color becomes a poor choice of feature to tell some dice apart from others unless you </w:t>
      </w:r>
      <w:r w:rsidR="00632B77" w:rsidRPr="00FB630F">
        <w:rPr>
          <w:rFonts w:ascii="Times New Roman" w:hAnsi="Times New Roman" w:cs="Times New Roman"/>
        </w:rPr>
        <w:t>were creating a system for a specific game with each die group having a different color. Therefore, the</w:t>
      </w:r>
      <w:r w:rsidR="00913FED" w:rsidRPr="00FB630F">
        <w:rPr>
          <w:rFonts w:ascii="Times New Roman" w:hAnsi="Times New Roman" w:cs="Times New Roman"/>
        </w:rPr>
        <w:t xml:space="preserve"> best way to visually distinguish between these dice is </w:t>
      </w:r>
      <w:r w:rsidR="00F81378" w:rsidRPr="00FB630F">
        <w:rPr>
          <w:rFonts w:ascii="Times New Roman" w:hAnsi="Times New Roman" w:cs="Times New Roman"/>
        </w:rPr>
        <w:t xml:space="preserve">usually </w:t>
      </w:r>
      <w:r w:rsidR="00913FED" w:rsidRPr="00FB630F">
        <w:rPr>
          <w:rFonts w:ascii="Times New Roman" w:hAnsi="Times New Roman" w:cs="Times New Roman"/>
        </w:rPr>
        <w:t xml:space="preserve"> the shape of them, </w:t>
      </w:r>
      <w:r w:rsidR="00EA4658" w:rsidRPr="00FB630F">
        <w:rPr>
          <w:rFonts w:ascii="Times New Roman" w:hAnsi="Times New Roman" w:cs="Times New Roman"/>
        </w:rPr>
        <w:t>however depending on the angle at which you look at the die it may be difficult to tell the exact shape of the die due to lighting or the coloring of the die.</w:t>
      </w:r>
      <w:r w:rsidR="00913FED" w:rsidRPr="00FB630F">
        <w:rPr>
          <w:rFonts w:ascii="Times New Roman" w:hAnsi="Times New Roman" w:cs="Times New Roman"/>
        </w:rPr>
        <w:t xml:space="preserve"> </w:t>
      </w:r>
    </w:p>
    <w:p w14:paraId="09839906" w14:textId="77777777" w:rsidR="00E45722" w:rsidRPr="00FB630F" w:rsidRDefault="00E45722" w:rsidP="00E45722">
      <w:pPr>
        <w:rPr>
          <w:rFonts w:ascii="Times New Roman" w:hAnsi="Times New Roman" w:cs="Times New Roman"/>
        </w:rPr>
      </w:pPr>
      <w:r w:rsidRPr="00FB630F">
        <w:rPr>
          <w:rFonts w:ascii="Times New Roman" w:hAnsi="Times New Roman" w:cs="Times New Roman"/>
          <w:noProof/>
        </w:rPr>
        <w:lastRenderedPageBreak/>
        <w:drawing>
          <wp:inline distT="0" distB="0" distL="0" distR="0" wp14:anchorId="3DE6343E" wp14:editId="436F0956">
            <wp:extent cx="3924300" cy="27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1643" cy="2745075"/>
                    </a:xfrm>
                    <a:prstGeom prst="rect">
                      <a:avLst/>
                    </a:prstGeom>
                    <a:noFill/>
                    <a:ln>
                      <a:noFill/>
                    </a:ln>
                  </pic:spPr>
                </pic:pic>
              </a:graphicData>
            </a:graphic>
          </wp:inline>
        </w:drawing>
      </w:r>
    </w:p>
    <w:p w14:paraId="18924177" w14:textId="77777777" w:rsidR="00E45722" w:rsidRPr="00FB630F" w:rsidRDefault="00E45722" w:rsidP="00E45722">
      <w:pPr>
        <w:rPr>
          <w:rFonts w:ascii="Times New Roman" w:hAnsi="Times New Roman" w:cs="Times New Roman"/>
        </w:rPr>
      </w:pPr>
      <w:r w:rsidRPr="00FB630F">
        <w:rPr>
          <w:rFonts w:ascii="Times New Roman" w:hAnsi="Times New Roman" w:cs="Times New Roman"/>
        </w:rPr>
        <w:t>Figure 1. Distribution of class frequencies in original dataset</w:t>
      </w:r>
    </w:p>
    <w:p w14:paraId="1C0D7528" w14:textId="77777777" w:rsidR="00E45722" w:rsidRDefault="00E45722" w:rsidP="00E45722">
      <w:pPr>
        <w:rPr>
          <w:rFonts w:ascii="Times New Roman" w:hAnsi="Times New Roman" w:cs="Times New Roman"/>
        </w:rPr>
      </w:pPr>
    </w:p>
    <w:p w14:paraId="107EA83B" w14:textId="01AB19E7" w:rsidR="00E45722" w:rsidRPr="00FB630F" w:rsidRDefault="00E45722" w:rsidP="00E45722">
      <w:pPr>
        <w:rPr>
          <w:rFonts w:ascii="Times New Roman" w:hAnsi="Times New Roman" w:cs="Times New Roman"/>
        </w:rPr>
      </w:pPr>
      <w:r w:rsidRPr="00FB630F">
        <w:rPr>
          <w:rFonts w:ascii="Times New Roman" w:hAnsi="Times New Roman" w:cs="Times New Roman"/>
          <w:noProof/>
        </w:rPr>
        <w:drawing>
          <wp:inline distT="0" distB="0" distL="0" distR="0" wp14:anchorId="71189067" wp14:editId="5668A758">
            <wp:extent cx="2969203" cy="2057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203" cy="2057400"/>
                    </a:xfrm>
                    <a:prstGeom prst="rect">
                      <a:avLst/>
                    </a:prstGeom>
                    <a:noFill/>
                    <a:ln>
                      <a:noFill/>
                    </a:ln>
                  </pic:spPr>
                </pic:pic>
              </a:graphicData>
            </a:graphic>
          </wp:inline>
        </w:drawing>
      </w:r>
      <w:r w:rsidRPr="00FB630F">
        <w:rPr>
          <w:rFonts w:ascii="Times New Roman" w:hAnsi="Times New Roman" w:cs="Times New Roman"/>
          <w:noProof/>
        </w:rPr>
        <w:drawing>
          <wp:inline distT="0" distB="0" distL="0" distR="0" wp14:anchorId="07E8B26A" wp14:editId="05113F03">
            <wp:extent cx="2922443"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2443" cy="2057400"/>
                    </a:xfrm>
                    <a:prstGeom prst="rect">
                      <a:avLst/>
                    </a:prstGeom>
                    <a:noFill/>
                    <a:ln>
                      <a:noFill/>
                    </a:ln>
                  </pic:spPr>
                </pic:pic>
              </a:graphicData>
            </a:graphic>
          </wp:inline>
        </w:drawing>
      </w:r>
    </w:p>
    <w:p w14:paraId="66088D10" w14:textId="77777777" w:rsidR="00E45722" w:rsidRPr="00FB630F" w:rsidRDefault="00E45722" w:rsidP="00E45722">
      <w:pPr>
        <w:rPr>
          <w:rFonts w:ascii="Times New Roman" w:hAnsi="Times New Roman" w:cs="Times New Roman"/>
        </w:rPr>
      </w:pPr>
      <w:r w:rsidRPr="00FB630F">
        <w:rPr>
          <w:rFonts w:ascii="Times New Roman" w:hAnsi="Times New Roman" w:cs="Times New Roman"/>
        </w:rPr>
        <w:t>Figures 2-3. Distribution of training and validation subsets after dataset splitting</w:t>
      </w:r>
    </w:p>
    <w:p w14:paraId="60A670D4" w14:textId="77777777" w:rsidR="00E45722" w:rsidRDefault="00E45722" w:rsidP="00E45722">
      <w:pPr>
        <w:rPr>
          <w:rFonts w:ascii="Times New Roman" w:hAnsi="Times New Roman" w:cs="Times New Roman"/>
        </w:rPr>
      </w:pPr>
    </w:p>
    <w:p w14:paraId="1CEED867" w14:textId="08E8A8F5" w:rsidR="00E45722" w:rsidRPr="00FB630F" w:rsidRDefault="00E45722" w:rsidP="00E45722">
      <w:pPr>
        <w:rPr>
          <w:rFonts w:ascii="Times New Roman" w:hAnsi="Times New Roman" w:cs="Times New Roman"/>
        </w:rPr>
      </w:pPr>
      <w:r w:rsidRPr="00FB630F">
        <w:rPr>
          <w:rFonts w:ascii="Times New Roman" w:hAnsi="Times New Roman" w:cs="Times New Roman"/>
          <w:noProof/>
        </w:rPr>
        <w:drawing>
          <wp:inline distT="0" distB="0" distL="0" distR="0" wp14:anchorId="5A8965CA" wp14:editId="6412CBE0">
            <wp:extent cx="2969202" cy="20574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202" cy="2057400"/>
                    </a:xfrm>
                    <a:prstGeom prst="rect">
                      <a:avLst/>
                    </a:prstGeom>
                    <a:noFill/>
                    <a:ln>
                      <a:noFill/>
                    </a:ln>
                  </pic:spPr>
                </pic:pic>
              </a:graphicData>
            </a:graphic>
          </wp:inline>
        </w:drawing>
      </w:r>
      <w:r w:rsidRPr="00FB630F">
        <w:rPr>
          <w:rFonts w:ascii="Times New Roman" w:hAnsi="Times New Roman" w:cs="Times New Roman"/>
          <w:noProof/>
        </w:rPr>
        <w:drawing>
          <wp:inline distT="0" distB="0" distL="0" distR="0" wp14:anchorId="402433E1" wp14:editId="47E720F8">
            <wp:extent cx="2969202" cy="2057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9202" cy="2057400"/>
                    </a:xfrm>
                    <a:prstGeom prst="rect">
                      <a:avLst/>
                    </a:prstGeom>
                    <a:noFill/>
                    <a:ln>
                      <a:noFill/>
                    </a:ln>
                  </pic:spPr>
                </pic:pic>
              </a:graphicData>
            </a:graphic>
          </wp:inline>
        </w:drawing>
      </w:r>
    </w:p>
    <w:p w14:paraId="11F0B62C" w14:textId="77777777" w:rsidR="00E45722" w:rsidRPr="00FB630F" w:rsidRDefault="00E45722" w:rsidP="00E45722">
      <w:pPr>
        <w:rPr>
          <w:rFonts w:ascii="Times New Roman" w:hAnsi="Times New Roman" w:cs="Times New Roman"/>
        </w:rPr>
      </w:pPr>
      <w:r w:rsidRPr="00FB630F">
        <w:rPr>
          <w:rFonts w:ascii="Times New Roman" w:hAnsi="Times New Roman" w:cs="Times New Roman"/>
        </w:rPr>
        <w:t>Figures 4-5. Distribution of training and validation subsets after image augmentation</w:t>
      </w:r>
    </w:p>
    <w:p w14:paraId="1F187D17" w14:textId="77777777" w:rsidR="00E45722" w:rsidRPr="00FB630F" w:rsidRDefault="00E45722" w:rsidP="00AA5307">
      <w:pPr>
        <w:ind w:firstLine="720"/>
        <w:rPr>
          <w:rFonts w:ascii="Times New Roman" w:hAnsi="Times New Roman" w:cs="Times New Roman"/>
        </w:rPr>
      </w:pPr>
    </w:p>
    <w:p w14:paraId="4D20E1DB" w14:textId="35038216" w:rsidR="00913FED" w:rsidRPr="00FB630F" w:rsidRDefault="00AA5307" w:rsidP="00080E0F">
      <w:pPr>
        <w:ind w:firstLine="720"/>
        <w:rPr>
          <w:rFonts w:ascii="Times New Roman" w:hAnsi="Times New Roman" w:cs="Times New Roman"/>
        </w:rPr>
      </w:pPr>
      <w:r w:rsidRPr="00FB630F">
        <w:rPr>
          <w:rFonts w:ascii="Times New Roman" w:hAnsi="Times New Roman" w:cs="Times New Roman"/>
        </w:rPr>
        <w:t>Before training the model w</w:t>
      </w:r>
      <w:r w:rsidR="00913FED" w:rsidRPr="00FB630F">
        <w:rPr>
          <w:rFonts w:ascii="Times New Roman" w:hAnsi="Times New Roman" w:cs="Times New Roman"/>
        </w:rPr>
        <w:t xml:space="preserve">e split the data into training, validation, and testing sets; 70%, 20%, and 10% respectively to effectively train and gauge the performance of each model. One problem with the </w:t>
      </w:r>
      <w:r w:rsidR="00913FED" w:rsidRPr="00FB630F">
        <w:rPr>
          <w:rFonts w:ascii="Times New Roman" w:hAnsi="Times New Roman" w:cs="Times New Roman"/>
        </w:rPr>
        <w:lastRenderedPageBreak/>
        <w:t xml:space="preserve">dataset is shown in Fig 1; there is a class imbalance with classes d6 and d20 both having close to or more than double the number of examples of the d4, d8, d10, and d12 classes. As can be seen in Figs 2-3 this imbalance is also evident after separating the dataset into the three subsets and must be solved otherwise the model can develop a class bias which will affect the end performance of the model. To solve </w:t>
      </w:r>
      <w:r w:rsidR="005B1ECF" w:rsidRPr="00FB630F">
        <w:rPr>
          <w:rFonts w:ascii="Times New Roman" w:hAnsi="Times New Roman" w:cs="Times New Roman"/>
        </w:rPr>
        <w:t xml:space="preserve">the </w:t>
      </w:r>
      <w:r w:rsidR="00143A46" w:rsidRPr="00FB630F">
        <w:rPr>
          <w:rFonts w:ascii="Times New Roman" w:hAnsi="Times New Roman" w:cs="Times New Roman"/>
        </w:rPr>
        <w:t xml:space="preserve">class </w:t>
      </w:r>
      <w:r w:rsidR="005B1ECF" w:rsidRPr="00FB630F">
        <w:rPr>
          <w:rFonts w:ascii="Times New Roman" w:hAnsi="Times New Roman" w:cs="Times New Roman"/>
        </w:rPr>
        <w:t xml:space="preserve"> imbalance</w:t>
      </w:r>
      <w:r w:rsidR="00913FED" w:rsidRPr="00FB630F">
        <w:rPr>
          <w:rFonts w:ascii="Times New Roman" w:hAnsi="Times New Roman" w:cs="Times New Roman"/>
        </w:rPr>
        <w:t xml:space="preserve">, we used </w:t>
      </w:r>
      <w:proofErr w:type="spellStart"/>
      <w:r w:rsidR="00606542" w:rsidRPr="00FB630F">
        <w:rPr>
          <w:rFonts w:ascii="Times New Roman" w:hAnsi="Times New Roman" w:cs="Times New Roman"/>
        </w:rPr>
        <w:t>used</w:t>
      </w:r>
      <w:proofErr w:type="spellEnd"/>
      <w:r w:rsidR="00606542" w:rsidRPr="00FB630F">
        <w:rPr>
          <w:rFonts w:ascii="Times New Roman" w:hAnsi="Times New Roman" w:cs="Times New Roman"/>
        </w:rPr>
        <w:t xml:space="preserve"> the </w:t>
      </w:r>
      <w:proofErr w:type="spellStart"/>
      <w:r w:rsidR="00606542" w:rsidRPr="00FB630F">
        <w:rPr>
          <w:rFonts w:ascii="Times New Roman" w:hAnsi="Times New Roman" w:cs="Times New Roman"/>
        </w:rPr>
        <w:t>ImageDataGenerator</w:t>
      </w:r>
      <w:proofErr w:type="spellEnd"/>
      <w:r w:rsidR="00606542" w:rsidRPr="00FB630F">
        <w:rPr>
          <w:rFonts w:ascii="Times New Roman" w:hAnsi="Times New Roman" w:cs="Times New Roman"/>
        </w:rPr>
        <w:t xml:space="preserve"> class from </w:t>
      </w:r>
      <w:proofErr w:type="spellStart"/>
      <w:r w:rsidR="00606542" w:rsidRPr="00FB630F">
        <w:rPr>
          <w:rFonts w:ascii="Times New Roman" w:hAnsi="Times New Roman" w:cs="Times New Roman"/>
        </w:rPr>
        <w:t>Keras</w:t>
      </w:r>
      <w:proofErr w:type="spellEnd"/>
      <w:r w:rsidR="00606542" w:rsidRPr="00FB630F">
        <w:rPr>
          <w:rFonts w:ascii="Times New Roman" w:hAnsi="Times New Roman" w:cs="Times New Roman"/>
        </w:rPr>
        <w:t xml:space="preserve"> which </w:t>
      </w:r>
      <w:r w:rsidR="00AE103A" w:rsidRPr="00FB630F">
        <w:rPr>
          <w:rFonts w:ascii="Times New Roman" w:hAnsi="Times New Roman" w:cs="Times New Roman"/>
        </w:rPr>
        <w:t xml:space="preserve">can be set to random transformation for image data; the transformations we chose were </w:t>
      </w:r>
      <w:r w:rsidR="00913FED" w:rsidRPr="00FB630F">
        <w:rPr>
          <w:rFonts w:ascii="Times New Roman" w:hAnsi="Times New Roman" w:cs="Times New Roman"/>
        </w:rPr>
        <w:t xml:space="preserve"> </w:t>
      </w:r>
      <w:r w:rsidR="00954E00" w:rsidRPr="00FB630F">
        <w:rPr>
          <w:rFonts w:ascii="Times New Roman" w:hAnsi="Times New Roman" w:cs="Times New Roman"/>
        </w:rPr>
        <w:t xml:space="preserve">random </w:t>
      </w:r>
      <w:r w:rsidR="00913FED" w:rsidRPr="00FB630F">
        <w:rPr>
          <w:rFonts w:ascii="Times New Roman" w:hAnsi="Times New Roman" w:cs="Times New Roman"/>
        </w:rPr>
        <w:t>horizontal flipping, shearing</w:t>
      </w:r>
      <w:r w:rsidR="00C126DB" w:rsidRPr="00FB630F">
        <w:rPr>
          <w:rFonts w:ascii="Times New Roman" w:hAnsi="Times New Roman" w:cs="Times New Roman"/>
        </w:rPr>
        <w:t xml:space="preserve"> from </w:t>
      </w:r>
      <w:r w:rsidR="00AC31AF" w:rsidRPr="00FB630F">
        <w:rPr>
          <w:rFonts w:ascii="Times New Roman" w:hAnsi="Times New Roman" w:cs="Times New Roman"/>
        </w:rPr>
        <w:t>[0,0.2]</w:t>
      </w:r>
      <w:r w:rsidR="00913FED" w:rsidRPr="00FB630F">
        <w:rPr>
          <w:rFonts w:ascii="Times New Roman" w:hAnsi="Times New Roman" w:cs="Times New Roman"/>
        </w:rPr>
        <w:t>, zooming</w:t>
      </w:r>
      <w:r w:rsidR="00AC31AF" w:rsidRPr="00FB630F">
        <w:rPr>
          <w:rFonts w:ascii="Times New Roman" w:hAnsi="Times New Roman" w:cs="Times New Roman"/>
        </w:rPr>
        <w:t xml:space="preserve"> from [0,0.2]</w:t>
      </w:r>
      <w:r w:rsidR="00913FED" w:rsidRPr="00FB630F">
        <w:rPr>
          <w:rFonts w:ascii="Times New Roman" w:hAnsi="Times New Roman" w:cs="Times New Roman"/>
        </w:rPr>
        <w:t>, rotating</w:t>
      </w:r>
      <w:r w:rsidR="00AC31AF" w:rsidRPr="00FB630F">
        <w:rPr>
          <w:rFonts w:ascii="Times New Roman" w:hAnsi="Times New Roman" w:cs="Times New Roman"/>
        </w:rPr>
        <w:t xml:space="preserve"> from [0,40]</w:t>
      </w:r>
      <w:r w:rsidR="001B5C46" w:rsidRPr="00FB630F">
        <w:rPr>
          <w:rFonts w:ascii="Times New Roman" w:hAnsi="Times New Roman" w:cs="Times New Roman"/>
        </w:rPr>
        <w:t>°</w:t>
      </w:r>
      <w:r w:rsidR="00913FED" w:rsidRPr="00FB630F">
        <w:rPr>
          <w:rFonts w:ascii="Times New Roman" w:hAnsi="Times New Roman" w:cs="Times New Roman"/>
        </w:rPr>
        <w:t>, and height/width shifting</w:t>
      </w:r>
      <w:r w:rsidR="001B5C46" w:rsidRPr="00FB630F">
        <w:rPr>
          <w:rFonts w:ascii="Times New Roman" w:hAnsi="Times New Roman" w:cs="Times New Roman"/>
        </w:rPr>
        <w:t xml:space="preserve"> from [0,0.2]</w:t>
      </w:r>
      <w:r w:rsidR="00913FED" w:rsidRPr="00FB630F">
        <w:rPr>
          <w:rFonts w:ascii="Times New Roman" w:hAnsi="Times New Roman" w:cs="Times New Roman"/>
        </w:rPr>
        <w:t xml:space="preserve">; </w:t>
      </w:r>
      <w:r w:rsidR="0041498F" w:rsidRPr="00FB630F">
        <w:rPr>
          <w:rFonts w:ascii="Times New Roman" w:hAnsi="Times New Roman" w:cs="Times New Roman"/>
        </w:rPr>
        <w:t>image augmentation was applied</w:t>
      </w:r>
      <w:r w:rsidR="00913FED" w:rsidRPr="00FB630F">
        <w:rPr>
          <w:rFonts w:ascii="Times New Roman" w:hAnsi="Times New Roman" w:cs="Times New Roman"/>
        </w:rPr>
        <w:t xml:space="preserve"> to the training and validation </w:t>
      </w:r>
      <w:r w:rsidR="00442D49" w:rsidRPr="00FB630F">
        <w:rPr>
          <w:rFonts w:ascii="Times New Roman" w:hAnsi="Times New Roman" w:cs="Times New Roman"/>
        </w:rPr>
        <w:t>subsets</w:t>
      </w:r>
      <w:r w:rsidR="00913FED" w:rsidRPr="00FB630F">
        <w:rPr>
          <w:rFonts w:ascii="Times New Roman" w:hAnsi="Times New Roman" w:cs="Times New Roman"/>
        </w:rPr>
        <w:t xml:space="preserve"> to </w:t>
      </w:r>
      <w:r w:rsidR="00442D49" w:rsidRPr="00FB630F">
        <w:rPr>
          <w:rFonts w:ascii="Times New Roman" w:hAnsi="Times New Roman" w:cs="Times New Roman"/>
        </w:rPr>
        <w:t xml:space="preserve">create a more balanced dataset </w:t>
      </w:r>
      <w:r w:rsidR="00EA06DE" w:rsidRPr="00FB630F">
        <w:rPr>
          <w:rFonts w:ascii="Times New Roman" w:hAnsi="Times New Roman" w:cs="Times New Roman"/>
        </w:rPr>
        <w:t>the end result is the distribution in</w:t>
      </w:r>
      <w:r w:rsidR="00162CF8" w:rsidRPr="00FB630F">
        <w:rPr>
          <w:rFonts w:ascii="Times New Roman" w:hAnsi="Times New Roman" w:cs="Times New Roman"/>
        </w:rPr>
        <w:t xml:space="preserve"> </w:t>
      </w:r>
      <w:r w:rsidR="00913FED" w:rsidRPr="00FB630F">
        <w:rPr>
          <w:rFonts w:ascii="Times New Roman" w:hAnsi="Times New Roman" w:cs="Times New Roman"/>
        </w:rPr>
        <w:t xml:space="preserve">Figs 4-5.Since there is a large variety of different dice and backgrounds we went for a simple augmentation strategy of creating a single augmented image per </w:t>
      </w:r>
      <w:r w:rsidR="0028514F" w:rsidRPr="00FB630F">
        <w:rPr>
          <w:rFonts w:ascii="Times New Roman" w:hAnsi="Times New Roman" w:cs="Times New Roman"/>
        </w:rPr>
        <w:t>image in the subset</w:t>
      </w:r>
      <w:r w:rsidR="003E6E62" w:rsidRPr="00FB630F">
        <w:rPr>
          <w:rFonts w:ascii="Times New Roman" w:hAnsi="Times New Roman" w:cs="Times New Roman"/>
        </w:rPr>
        <w:t>; rather than perfectly balancing each class perfectly</w:t>
      </w:r>
      <w:r w:rsidR="00913FED" w:rsidRPr="00FB630F">
        <w:rPr>
          <w:rFonts w:ascii="Times New Roman" w:hAnsi="Times New Roman" w:cs="Times New Roman"/>
        </w:rPr>
        <w:t xml:space="preserve">. </w:t>
      </w:r>
      <w:r w:rsidR="00514145" w:rsidRPr="00FB630F">
        <w:rPr>
          <w:rFonts w:ascii="Times New Roman" w:hAnsi="Times New Roman" w:cs="Times New Roman"/>
        </w:rPr>
        <w:t>One</w:t>
      </w:r>
      <w:r w:rsidR="00913FED" w:rsidRPr="00FB630F">
        <w:rPr>
          <w:rFonts w:ascii="Times New Roman" w:hAnsi="Times New Roman" w:cs="Times New Roman"/>
        </w:rPr>
        <w:t xml:space="preserve"> strange problem that we encountered </w:t>
      </w:r>
      <w:r w:rsidR="00514145" w:rsidRPr="00FB630F">
        <w:rPr>
          <w:rFonts w:ascii="Times New Roman" w:hAnsi="Times New Roman" w:cs="Times New Roman"/>
        </w:rPr>
        <w:t>came from splitting the dataset into the three subsets</w:t>
      </w:r>
      <w:r w:rsidR="00080E0F" w:rsidRPr="00FB630F">
        <w:rPr>
          <w:rFonts w:ascii="Times New Roman" w:hAnsi="Times New Roman" w:cs="Times New Roman"/>
        </w:rPr>
        <w:t>. When saving the images to their respective class folders</w:t>
      </w:r>
      <w:r w:rsidR="00913FED" w:rsidRPr="00FB630F">
        <w:rPr>
          <w:rFonts w:ascii="Times New Roman" w:hAnsi="Times New Roman" w:cs="Times New Roman"/>
        </w:rPr>
        <w:t xml:space="preserve"> some images were saved into the incorrect class folder and as such when trying to display examples of incorrectly and correctly classified dice there were inconsistencies that could not be ignored. We initially tried to remedy this by carefully debugging the script that we made to split the dataset, but could not find any error in it; instead, to remedy this problem we sifted through each class folder in each subset and deleting </w:t>
      </w:r>
      <w:r w:rsidR="00E51CE6" w:rsidRPr="00FB630F">
        <w:rPr>
          <w:rFonts w:ascii="Times New Roman" w:hAnsi="Times New Roman" w:cs="Times New Roman"/>
        </w:rPr>
        <w:t>the misplaced images.</w:t>
      </w:r>
    </w:p>
    <w:p w14:paraId="1D47B512" w14:textId="77777777" w:rsidR="00340F96" w:rsidRPr="00FB630F" w:rsidRDefault="00401B40">
      <w:pPr>
        <w:rPr>
          <w:rFonts w:ascii="Times New Roman" w:hAnsi="Times New Roman" w:cs="Times New Roman"/>
        </w:rPr>
      </w:pPr>
      <w:r w:rsidRPr="00FB630F">
        <w:rPr>
          <w:rFonts w:ascii="Times New Roman" w:hAnsi="Times New Roman" w:cs="Times New Roman"/>
        </w:rPr>
        <w:tab/>
      </w:r>
      <w:r w:rsidR="00F51E80" w:rsidRPr="00FB630F">
        <w:rPr>
          <w:rFonts w:ascii="Times New Roman" w:hAnsi="Times New Roman" w:cs="Times New Roman"/>
        </w:rPr>
        <w:t xml:space="preserve">In terms of designing our CNN </w:t>
      </w:r>
      <w:r w:rsidR="004E67DA" w:rsidRPr="00FB630F">
        <w:rPr>
          <w:rFonts w:ascii="Times New Roman" w:hAnsi="Times New Roman" w:cs="Times New Roman"/>
        </w:rPr>
        <w:t>we followed a simple strategy of increasing the number of filters in the CNN b</w:t>
      </w:r>
      <w:r w:rsidR="008956CE" w:rsidRPr="00FB630F">
        <w:rPr>
          <w:rFonts w:ascii="Times New Roman" w:hAnsi="Times New Roman" w:cs="Times New Roman"/>
        </w:rPr>
        <w:t>lock as the number of layers increased.</w:t>
      </w:r>
      <w:r w:rsidR="004522E2" w:rsidRPr="00FB630F">
        <w:rPr>
          <w:rFonts w:ascii="Times New Roman" w:hAnsi="Times New Roman" w:cs="Times New Roman"/>
        </w:rPr>
        <w:t xml:space="preserve"> </w:t>
      </w:r>
      <w:r w:rsidR="008956CE" w:rsidRPr="00FB630F">
        <w:rPr>
          <w:rFonts w:ascii="Times New Roman" w:hAnsi="Times New Roman" w:cs="Times New Roman"/>
        </w:rPr>
        <w:t xml:space="preserve">In </w:t>
      </w:r>
      <w:r w:rsidR="00065073" w:rsidRPr="00FB630F">
        <w:rPr>
          <w:rFonts w:ascii="Times New Roman" w:hAnsi="Times New Roman" w:cs="Times New Roman"/>
        </w:rPr>
        <w:t>addition,</w:t>
      </w:r>
      <w:r w:rsidR="008956CE" w:rsidRPr="00FB630F">
        <w:rPr>
          <w:rFonts w:ascii="Times New Roman" w:hAnsi="Times New Roman" w:cs="Times New Roman"/>
        </w:rPr>
        <w:t xml:space="preserve"> we decided to utilize a small </w:t>
      </w:r>
      <w:r w:rsidR="007503D3" w:rsidRPr="00FB630F">
        <w:rPr>
          <w:rFonts w:ascii="Times New Roman" w:hAnsi="Times New Roman" w:cs="Times New Roman"/>
        </w:rPr>
        <w:t xml:space="preserve">MLP block to act as our classifier as it is simple to </w:t>
      </w:r>
      <w:r w:rsidR="00065073" w:rsidRPr="00FB630F">
        <w:rPr>
          <w:rFonts w:ascii="Times New Roman" w:hAnsi="Times New Roman" w:cs="Times New Roman"/>
        </w:rPr>
        <w:t xml:space="preserve">connect and implement in </w:t>
      </w:r>
      <w:proofErr w:type="spellStart"/>
      <w:r w:rsidR="00065073" w:rsidRPr="00FB630F">
        <w:rPr>
          <w:rFonts w:ascii="Times New Roman" w:hAnsi="Times New Roman" w:cs="Times New Roman"/>
        </w:rPr>
        <w:t>Keras</w:t>
      </w:r>
      <w:proofErr w:type="spellEnd"/>
      <w:r w:rsidR="00065073" w:rsidRPr="00FB630F">
        <w:rPr>
          <w:rFonts w:ascii="Times New Roman" w:hAnsi="Times New Roman" w:cs="Times New Roman"/>
        </w:rPr>
        <w:t>. The CNN block consisted of 4</w:t>
      </w:r>
      <w:r w:rsidR="0055671E" w:rsidRPr="00FB630F">
        <w:rPr>
          <w:rFonts w:ascii="Times New Roman" w:hAnsi="Times New Roman" w:cs="Times New Roman"/>
        </w:rPr>
        <w:t xml:space="preserve"> sub-blocks; each sub-block consisted of a </w:t>
      </w:r>
      <w:r w:rsidR="00560493" w:rsidRPr="00FB630F">
        <w:rPr>
          <w:rFonts w:ascii="Times New Roman" w:hAnsi="Times New Roman" w:cs="Times New Roman"/>
        </w:rPr>
        <w:t>2-D C</w:t>
      </w:r>
      <w:r w:rsidR="0055671E" w:rsidRPr="00FB630F">
        <w:rPr>
          <w:rFonts w:ascii="Times New Roman" w:hAnsi="Times New Roman" w:cs="Times New Roman"/>
        </w:rPr>
        <w:t xml:space="preserve">onvolutional layer, </w:t>
      </w:r>
      <w:r w:rsidR="00560493" w:rsidRPr="00FB630F">
        <w:rPr>
          <w:rFonts w:ascii="Times New Roman" w:hAnsi="Times New Roman" w:cs="Times New Roman"/>
        </w:rPr>
        <w:t xml:space="preserve">followed by a </w:t>
      </w:r>
      <w:proofErr w:type="spellStart"/>
      <w:r w:rsidR="00560493" w:rsidRPr="00FB630F">
        <w:rPr>
          <w:rFonts w:ascii="Times New Roman" w:hAnsi="Times New Roman" w:cs="Times New Roman"/>
        </w:rPr>
        <w:t>Relu</w:t>
      </w:r>
      <w:proofErr w:type="spellEnd"/>
      <w:r w:rsidR="00560493" w:rsidRPr="00FB630F">
        <w:rPr>
          <w:rFonts w:ascii="Times New Roman" w:hAnsi="Times New Roman" w:cs="Times New Roman"/>
        </w:rPr>
        <w:t xml:space="preserve"> activation layer, which was then followed by a Dropout layer with a 0.2 dropout ratio, and finally a Maxpooling2D </w:t>
      </w:r>
      <w:r w:rsidR="00D16B1D" w:rsidRPr="00FB630F">
        <w:rPr>
          <w:rFonts w:ascii="Times New Roman" w:hAnsi="Times New Roman" w:cs="Times New Roman"/>
        </w:rPr>
        <w:t>to reduce dimensional</w:t>
      </w:r>
      <w:r w:rsidR="00E26EF9" w:rsidRPr="00FB630F">
        <w:rPr>
          <w:rFonts w:ascii="Times New Roman" w:hAnsi="Times New Roman" w:cs="Times New Roman"/>
        </w:rPr>
        <w:t xml:space="preserve">ity between sub-blocks. The number of </w:t>
      </w:r>
      <w:r w:rsidR="00C605C1" w:rsidRPr="00FB630F">
        <w:rPr>
          <w:rFonts w:ascii="Times New Roman" w:hAnsi="Times New Roman" w:cs="Times New Roman"/>
        </w:rPr>
        <w:t xml:space="preserve">filters for each </w:t>
      </w:r>
      <w:r w:rsidR="00C605C1" w:rsidRPr="00FB630F">
        <w:rPr>
          <w:rFonts w:ascii="Times New Roman" w:hAnsi="Times New Roman" w:cs="Times New Roman"/>
        </w:rPr>
        <w:t>2-D Convolutional layer</w:t>
      </w:r>
      <w:r w:rsidR="00C605C1" w:rsidRPr="00FB630F">
        <w:rPr>
          <w:rFonts w:ascii="Times New Roman" w:hAnsi="Times New Roman" w:cs="Times New Roman"/>
        </w:rPr>
        <w:t xml:space="preserve"> were [32, 64, 128, 128] respectively</w:t>
      </w:r>
      <w:r w:rsidR="00FA55A9" w:rsidRPr="00FB630F">
        <w:rPr>
          <w:rFonts w:ascii="Times New Roman" w:hAnsi="Times New Roman" w:cs="Times New Roman"/>
        </w:rPr>
        <w:t xml:space="preserve">; we increased the number of filters to each consecutive </w:t>
      </w:r>
      <w:r w:rsidR="00DE576E" w:rsidRPr="00FB630F">
        <w:rPr>
          <w:rFonts w:ascii="Times New Roman" w:hAnsi="Times New Roman" w:cs="Times New Roman"/>
        </w:rPr>
        <w:t>2-D Convolutional layer</w:t>
      </w:r>
      <w:r w:rsidR="00DE576E" w:rsidRPr="00FB630F">
        <w:rPr>
          <w:rFonts w:ascii="Times New Roman" w:hAnsi="Times New Roman" w:cs="Times New Roman"/>
        </w:rPr>
        <w:t xml:space="preserve"> because the inclusion of the </w:t>
      </w:r>
      <w:proofErr w:type="spellStart"/>
      <w:r w:rsidR="00DE576E" w:rsidRPr="00FB630F">
        <w:rPr>
          <w:rFonts w:ascii="Times New Roman" w:hAnsi="Times New Roman" w:cs="Times New Roman"/>
        </w:rPr>
        <w:t>Maxpooling</w:t>
      </w:r>
      <w:proofErr w:type="spellEnd"/>
      <w:r w:rsidR="00DE576E" w:rsidRPr="00FB630F">
        <w:rPr>
          <w:rFonts w:ascii="Times New Roman" w:hAnsi="Times New Roman" w:cs="Times New Roman"/>
        </w:rPr>
        <w:t xml:space="preserve"> layers meant that the dimensionality increase would not be as extreme. We included Dropout layers</w:t>
      </w:r>
      <w:r w:rsidR="00A97EBC" w:rsidRPr="00FB630F">
        <w:rPr>
          <w:rFonts w:ascii="Times New Roman" w:hAnsi="Times New Roman" w:cs="Times New Roman"/>
        </w:rPr>
        <w:t xml:space="preserve"> because </w:t>
      </w:r>
      <w:r w:rsidR="00867111" w:rsidRPr="00FB630F">
        <w:rPr>
          <w:rFonts w:ascii="Times New Roman" w:hAnsi="Times New Roman" w:cs="Times New Roman"/>
        </w:rPr>
        <w:t xml:space="preserve">by randomly setting some weights to 0 </w:t>
      </w:r>
      <w:r w:rsidR="00A97EBC" w:rsidRPr="00FB630F">
        <w:rPr>
          <w:rFonts w:ascii="Times New Roman" w:hAnsi="Times New Roman" w:cs="Times New Roman"/>
        </w:rPr>
        <w:t>the model is forced to learn more generalized features which reduce</w:t>
      </w:r>
      <w:r w:rsidR="00D72072" w:rsidRPr="00FB630F">
        <w:rPr>
          <w:rFonts w:ascii="Times New Roman" w:hAnsi="Times New Roman" w:cs="Times New Roman"/>
        </w:rPr>
        <w:t>s/eliminates</w:t>
      </w:r>
      <w:r w:rsidR="00A97EBC" w:rsidRPr="00FB630F">
        <w:rPr>
          <w:rFonts w:ascii="Times New Roman" w:hAnsi="Times New Roman" w:cs="Times New Roman"/>
        </w:rPr>
        <w:t xml:space="preserve"> overfitting</w:t>
      </w:r>
      <w:r w:rsidR="00D72072" w:rsidRPr="00FB630F">
        <w:rPr>
          <w:rFonts w:ascii="Times New Roman" w:hAnsi="Times New Roman" w:cs="Times New Roman"/>
        </w:rPr>
        <w:t>.</w:t>
      </w:r>
      <w:r w:rsidR="00FF660F" w:rsidRPr="00FB630F">
        <w:rPr>
          <w:rFonts w:ascii="Times New Roman" w:hAnsi="Times New Roman" w:cs="Times New Roman"/>
        </w:rPr>
        <w:t xml:space="preserve"> The MLP block consisted of 2 Dense layers of size </w:t>
      </w:r>
      <w:r w:rsidR="006D5654" w:rsidRPr="00FB630F">
        <w:rPr>
          <w:rFonts w:ascii="Times New Roman" w:hAnsi="Times New Roman" w:cs="Times New Roman"/>
        </w:rPr>
        <w:t>[512,6] respectively; the first Dense layer</w:t>
      </w:r>
      <w:r w:rsidR="00A55CCF" w:rsidRPr="00FB630F">
        <w:rPr>
          <w:rFonts w:ascii="Times New Roman" w:hAnsi="Times New Roman" w:cs="Times New Roman"/>
        </w:rPr>
        <w:t xml:space="preserve"> takes the flatten output of the convolutional block, </w:t>
      </w:r>
      <w:r w:rsidR="00B47E15" w:rsidRPr="00FB630F">
        <w:rPr>
          <w:rFonts w:ascii="Times New Roman" w:hAnsi="Times New Roman" w:cs="Times New Roman"/>
        </w:rPr>
        <w:t xml:space="preserve">and then </w:t>
      </w:r>
      <w:r w:rsidR="00A55CCF" w:rsidRPr="00FB630F">
        <w:rPr>
          <w:rFonts w:ascii="Times New Roman" w:hAnsi="Times New Roman" w:cs="Times New Roman"/>
        </w:rPr>
        <w:t xml:space="preserve">applies the </w:t>
      </w:r>
      <w:proofErr w:type="spellStart"/>
      <w:r w:rsidR="00A55CCF" w:rsidRPr="00FB630F">
        <w:rPr>
          <w:rFonts w:ascii="Times New Roman" w:hAnsi="Times New Roman" w:cs="Times New Roman"/>
        </w:rPr>
        <w:t>Relu</w:t>
      </w:r>
      <w:proofErr w:type="spellEnd"/>
      <w:r w:rsidR="00A55CCF" w:rsidRPr="00FB630F">
        <w:rPr>
          <w:rFonts w:ascii="Times New Roman" w:hAnsi="Times New Roman" w:cs="Times New Roman"/>
        </w:rPr>
        <w:t xml:space="preserve"> activation function</w:t>
      </w:r>
      <w:r w:rsidR="00AA1A03" w:rsidRPr="00FB630F">
        <w:rPr>
          <w:rFonts w:ascii="Times New Roman" w:hAnsi="Times New Roman" w:cs="Times New Roman"/>
        </w:rPr>
        <w:t xml:space="preserve">. The second Dense layer utilizes the </w:t>
      </w:r>
      <w:proofErr w:type="spellStart"/>
      <w:r w:rsidR="00AA1A03" w:rsidRPr="00FB630F">
        <w:rPr>
          <w:rFonts w:ascii="Times New Roman" w:hAnsi="Times New Roman" w:cs="Times New Roman"/>
        </w:rPr>
        <w:t>Softmax</w:t>
      </w:r>
      <w:proofErr w:type="spellEnd"/>
      <w:r w:rsidR="00AA1A03" w:rsidRPr="00FB630F">
        <w:rPr>
          <w:rFonts w:ascii="Times New Roman" w:hAnsi="Times New Roman" w:cs="Times New Roman"/>
        </w:rPr>
        <w:t xml:space="preserve"> activation function as </w:t>
      </w:r>
      <w:r w:rsidR="005A0A8D" w:rsidRPr="00FB630F">
        <w:rPr>
          <w:rFonts w:ascii="Times New Roman" w:hAnsi="Times New Roman" w:cs="Times New Roman"/>
        </w:rPr>
        <w:t xml:space="preserve">it calculates the probability distribution for all different </w:t>
      </w:r>
      <w:r w:rsidR="00275342" w:rsidRPr="00FB630F">
        <w:rPr>
          <w:rFonts w:ascii="Times New Roman" w:hAnsi="Times New Roman" w:cs="Times New Roman"/>
        </w:rPr>
        <w:t>classes and</w:t>
      </w:r>
      <w:r w:rsidR="005A0A8D" w:rsidRPr="00FB630F">
        <w:rPr>
          <w:rFonts w:ascii="Times New Roman" w:hAnsi="Times New Roman" w:cs="Times New Roman"/>
        </w:rPr>
        <w:t xml:space="preserve"> is most effective when applied to class labels that are in </w:t>
      </w:r>
      <w:r w:rsidR="00275342" w:rsidRPr="00FB630F">
        <w:rPr>
          <w:rFonts w:ascii="Times New Roman" w:hAnsi="Times New Roman" w:cs="Times New Roman"/>
        </w:rPr>
        <w:t xml:space="preserve">a sparse </w:t>
      </w:r>
      <w:r w:rsidR="005A0A8D" w:rsidRPr="00FB630F">
        <w:rPr>
          <w:rFonts w:ascii="Times New Roman" w:hAnsi="Times New Roman" w:cs="Times New Roman"/>
        </w:rPr>
        <w:t xml:space="preserve">categorical </w:t>
      </w:r>
      <w:r w:rsidR="00275342" w:rsidRPr="00FB630F">
        <w:rPr>
          <w:rFonts w:ascii="Times New Roman" w:hAnsi="Times New Roman" w:cs="Times New Roman"/>
        </w:rPr>
        <w:t xml:space="preserve">format. </w:t>
      </w:r>
      <w:r w:rsidR="00CA06C7" w:rsidRPr="00FB630F">
        <w:rPr>
          <w:rFonts w:ascii="Times New Roman" w:hAnsi="Times New Roman" w:cs="Times New Roman"/>
        </w:rPr>
        <w:t xml:space="preserve">In addition there is a Dropout and Dropout layer with ratio 0.2 and a </w:t>
      </w:r>
      <w:proofErr w:type="spellStart"/>
      <w:r w:rsidR="00CA06C7" w:rsidRPr="00FB630F">
        <w:rPr>
          <w:rFonts w:ascii="Times New Roman" w:hAnsi="Times New Roman" w:cs="Times New Roman"/>
        </w:rPr>
        <w:t>BatchNormalization</w:t>
      </w:r>
      <w:proofErr w:type="spellEnd"/>
      <w:r w:rsidR="00CA06C7" w:rsidRPr="00FB630F">
        <w:rPr>
          <w:rFonts w:ascii="Times New Roman" w:hAnsi="Times New Roman" w:cs="Times New Roman"/>
        </w:rPr>
        <w:t xml:space="preserve"> layer between the 2 Dense layers</w:t>
      </w:r>
      <w:r w:rsidR="00CA6704" w:rsidRPr="00FB630F">
        <w:rPr>
          <w:rFonts w:ascii="Times New Roman" w:hAnsi="Times New Roman" w:cs="Times New Roman"/>
        </w:rPr>
        <w:t xml:space="preserve">; </w:t>
      </w:r>
      <w:proofErr w:type="spellStart"/>
      <w:r w:rsidR="00CA6704" w:rsidRPr="00FB630F">
        <w:rPr>
          <w:rFonts w:ascii="Times New Roman" w:hAnsi="Times New Roman" w:cs="Times New Roman"/>
        </w:rPr>
        <w:t>BatchNormalization</w:t>
      </w:r>
      <w:proofErr w:type="spellEnd"/>
      <w:r w:rsidR="00BE33FE" w:rsidRPr="00FB630F">
        <w:rPr>
          <w:rFonts w:ascii="Times New Roman" w:hAnsi="Times New Roman" w:cs="Times New Roman"/>
        </w:rPr>
        <w:t xml:space="preserve"> is a technique to control the size of updates across all updates</w:t>
      </w:r>
      <w:r w:rsidR="00EB1F36" w:rsidRPr="00FB630F">
        <w:rPr>
          <w:rFonts w:ascii="Times New Roman" w:hAnsi="Times New Roman" w:cs="Times New Roman"/>
        </w:rPr>
        <w:t xml:space="preserve"> during the backpropagation step, and effectively normalizes the </w:t>
      </w:r>
      <w:r w:rsidR="003543B9" w:rsidRPr="00FB630F">
        <w:rPr>
          <w:rFonts w:ascii="Times New Roman" w:hAnsi="Times New Roman" w:cs="Times New Roman"/>
        </w:rPr>
        <w:t xml:space="preserve">updates and prevent overly large updates which can </w:t>
      </w:r>
      <w:r w:rsidR="00A6597B" w:rsidRPr="00FB630F">
        <w:rPr>
          <w:rFonts w:ascii="Times New Roman" w:hAnsi="Times New Roman" w:cs="Times New Roman"/>
        </w:rPr>
        <w:t>cause</w:t>
      </w:r>
      <w:r w:rsidR="00340F96" w:rsidRPr="00FB630F">
        <w:rPr>
          <w:rFonts w:ascii="Times New Roman" w:hAnsi="Times New Roman" w:cs="Times New Roman"/>
        </w:rPr>
        <w:t xml:space="preserve"> inconsistent learning. </w:t>
      </w:r>
    </w:p>
    <w:p w14:paraId="5A41374A" w14:textId="5AA55299" w:rsidR="00AF1EEC" w:rsidRDefault="00B539CA" w:rsidP="00340F96">
      <w:pPr>
        <w:ind w:firstLine="720"/>
        <w:rPr>
          <w:rFonts w:ascii="Times New Roman" w:hAnsi="Times New Roman" w:cs="Times New Roman"/>
        </w:rPr>
      </w:pPr>
      <w:r w:rsidRPr="00FB630F">
        <w:rPr>
          <w:rFonts w:ascii="Times New Roman" w:hAnsi="Times New Roman" w:cs="Times New Roman"/>
        </w:rPr>
        <w:t xml:space="preserve">Utilizing this base CNN model we built three models in which the only </w:t>
      </w:r>
      <w:r w:rsidR="0047704E" w:rsidRPr="00FB630F">
        <w:rPr>
          <w:rFonts w:ascii="Times New Roman" w:hAnsi="Times New Roman" w:cs="Times New Roman"/>
        </w:rPr>
        <w:t xml:space="preserve">difference was the optimizer; we decided to use </w:t>
      </w:r>
      <w:proofErr w:type="spellStart"/>
      <w:r w:rsidR="0047704E" w:rsidRPr="00FB630F">
        <w:rPr>
          <w:rFonts w:ascii="Times New Roman" w:hAnsi="Times New Roman" w:cs="Times New Roman"/>
        </w:rPr>
        <w:t>Adagrad</w:t>
      </w:r>
      <w:proofErr w:type="spellEnd"/>
      <w:r w:rsidR="0047704E" w:rsidRPr="00FB630F">
        <w:rPr>
          <w:rFonts w:ascii="Times New Roman" w:hAnsi="Times New Roman" w:cs="Times New Roman"/>
        </w:rPr>
        <w:t xml:space="preserve">, Adam, and </w:t>
      </w:r>
      <w:proofErr w:type="spellStart"/>
      <w:r w:rsidR="0047704E" w:rsidRPr="00FB630F">
        <w:rPr>
          <w:rFonts w:ascii="Times New Roman" w:hAnsi="Times New Roman" w:cs="Times New Roman"/>
        </w:rPr>
        <w:t>RMSProp</w:t>
      </w:r>
      <w:proofErr w:type="spellEnd"/>
      <w:r w:rsidR="0047704E" w:rsidRPr="00FB630F">
        <w:rPr>
          <w:rFonts w:ascii="Times New Roman" w:hAnsi="Times New Roman" w:cs="Times New Roman"/>
        </w:rPr>
        <w:t xml:space="preserve"> as they are all optimizers which have variable learning rates which will help with learning the problem more effectively.</w:t>
      </w:r>
      <w:r w:rsidR="00DD1A85" w:rsidRPr="00FB630F">
        <w:rPr>
          <w:rFonts w:ascii="Times New Roman" w:hAnsi="Times New Roman" w:cs="Times New Roman"/>
        </w:rPr>
        <w:t xml:space="preserve"> </w:t>
      </w:r>
      <w:r w:rsidR="00913FED" w:rsidRPr="00FB630F">
        <w:rPr>
          <w:rFonts w:ascii="Times New Roman" w:hAnsi="Times New Roman" w:cs="Times New Roman"/>
        </w:rPr>
        <w:t>Each of the models was trained for 50 epochs</w:t>
      </w:r>
      <w:r w:rsidR="00684FC6" w:rsidRPr="00FB630F">
        <w:rPr>
          <w:rFonts w:ascii="Times New Roman" w:hAnsi="Times New Roman" w:cs="Times New Roman"/>
        </w:rPr>
        <w:t xml:space="preserve">, with a </w:t>
      </w:r>
      <w:r w:rsidR="002645C0" w:rsidRPr="00FB630F">
        <w:rPr>
          <w:rFonts w:ascii="Times New Roman" w:hAnsi="Times New Roman" w:cs="Times New Roman"/>
        </w:rPr>
        <w:t>batch size</w:t>
      </w:r>
      <w:r w:rsidR="00684FC6" w:rsidRPr="00FB630F">
        <w:rPr>
          <w:rFonts w:ascii="Times New Roman" w:hAnsi="Times New Roman" w:cs="Times New Roman"/>
        </w:rPr>
        <w:t xml:space="preserve"> of 32 </w:t>
      </w:r>
      <w:r w:rsidR="00F02D3F" w:rsidRPr="00FB630F">
        <w:rPr>
          <w:rFonts w:ascii="Times New Roman" w:hAnsi="Times New Roman" w:cs="Times New Roman"/>
        </w:rPr>
        <w:t xml:space="preserve">utilizing the categorical </w:t>
      </w:r>
      <w:r w:rsidR="00766E08" w:rsidRPr="00FB630F">
        <w:rPr>
          <w:rFonts w:ascii="Times New Roman" w:hAnsi="Times New Roman" w:cs="Times New Roman"/>
        </w:rPr>
        <w:t>cross entropy</w:t>
      </w:r>
      <w:r w:rsidR="00F02D3F" w:rsidRPr="00FB630F">
        <w:rPr>
          <w:rFonts w:ascii="Times New Roman" w:hAnsi="Times New Roman" w:cs="Times New Roman"/>
        </w:rPr>
        <w:t xml:space="preserve"> loss function; </w:t>
      </w:r>
      <w:r w:rsidR="00760CE7" w:rsidRPr="00FB630F">
        <w:rPr>
          <w:rFonts w:ascii="Times New Roman" w:hAnsi="Times New Roman" w:cs="Times New Roman"/>
        </w:rPr>
        <w:t>this was a</w:t>
      </w:r>
      <w:r w:rsidR="0098575B" w:rsidRPr="00FB630F">
        <w:rPr>
          <w:rFonts w:ascii="Times New Roman" w:hAnsi="Times New Roman" w:cs="Times New Roman"/>
        </w:rPr>
        <w:t xml:space="preserve">n acceptable number of epochs for the models to reach an acceptable accuracy of &gt;99% and </w:t>
      </w:r>
      <w:r w:rsidR="00980AAC" w:rsidRPr="00FB630F">
        <w:rPr>
          <w:rFonts w:ascii="Times New Roman" w:hAnsi="Times New Roman" w:cs="Times New Roman"/>
        </w:rPr>
        <w:t>to stabilize</w:t>
      </w:r>
      <w:r w:rsidR="008A1A04" w:rsidRPr="00FB630F">
        <w:rPr>
          <w:rFonts w:ascii="Times New Roman" w:hAnsi="Times New Roman" w:cs="Times New Roman"/>
        </w:rPr>
        <w:t xml:space="preserve">; we did run a test with 100 epochs </w:t>
      </w:r>
      <w:r w:rsidR="00D70CEC" w:rsidRPr="00FB630F">
        <w:rPr>
          <w:rFonts w:ascii="Times New Roman" w:hAnsi="Times New Roman" w:cs="Times New Roman"/>
        </w:rPr>
        <w:t xml:space="preserve">but rather than gaining any more performance, the system simply </w:t>
      </w:r>
      <w:r w:rsidR="007C083B" w:rsidRPr="00FB630F">
        <w:rPr>
          <w:rFonts w:ascii="Times New Roman" w:hAnsi="Times New Roman" w:cs="Times New Roman"/>
        </w:rPr>
        <w:t>continued to stagnate around the original accuracies that model trained for 50 epochs achieves.</w:t>
      </w:r>
    </w:p>
    <w:p w14:paraId="32561BDC" w14:textId="77777777" w:rsidR="008226EF" w:rsidRPr="00FB630F" w:rsidRDefault="008226EF" w:rsidP="008226EF">
      <w:pPr>
        <w:jc w:val="both"/>
        <w:rPr>
          <w:rFonts w:ascii="Times New Roman" w:hAnsi="Times New Roman" w:cs="Times New Roman"/>
        </w:rPr>
      </w:pPr>
      <w:r w:rsidRPr="00FB630F">
        <w:rPr>
          <w:rFonts w:ascii="Times New Roman" w:hAnsi="Times New Roman" w:cs="Times New Roman"/>
          <w:noProof/>
        </w:rPr>
        <w:lastRenderedPageBreak/>
        <w:drawing>
          <wp:inline distT="0" distB="0" distL="0" distR="0" wp14:anchorId="0103B12F" wp14:editId="05B10FAD">
            <wp:extent cx="2971800" cy="2023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023110"/>
                    </a:xfrm>
                    <a:prstGeom prst="rect">
                      <a:avLst/>
                    </a:prstGeom>
                    <a:noFill/>
                    <a:ln>
                      <a:noFill/>
                    </a:ln>
                  </pic:spPr>
                </pic:pic>
              </a:graphicData>
            </a:graphic>
          </wp:inline>
        </w:drawing>
      </w:r>
      <w:r w:rsidRPr="00FB630F">
        <w:rPr>
          <w:rFonts w:ascii="Times New Roman" w:hAnsi="Times New Roman" w:cs="Times New Roman"/>
          <w:noProof/>
        </w:rPr>
        <w:drawing>
          <wp:inline distT="0" distB="0" distL="0" distR="0" wp14:anchorId="74B30AC8" wp14:editId="13B18311">
            <wp:extent cx="2971800" cy="2023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023110"/>
                    </a:xfrm>
                    <a:prstGeom prst="rect">
                      <a:avLst/>
                    </a:prstGeom>
                    <a:noFill/>
                    <a:ln>
                      <a:noFill/>
                    </a:ln>
                  </pic:spPr>
                </pic:pic>
              </a:graphicData>
            </a:graphic>
          </wp:inline>
        </w:drawing>
      </w:r>
      <w:r w:rsidRPr="00FB630F">
        <w:rPr>
          <w:rFonts w:ascii="Times New Roman" w:hAnsi="Times New Roman" w:cs="Times New Roman"/>
        </w:rPr>
        <w:t xml:space="preserve"> </w:t>
      </w:r>
      <w:r w:rsidRPr="00FB630F">
        <w:rPr>
          <w:rFonts w:ascii="Times New Roman" w:hAnsi="Times New Roman" w:cs="Times New Roman"/>
          <w:noProof/>
        </w:rPr>
        <w:drawing>
          <wp:inline distT="0" distB="0" distL="0" distR="0" wp14:anchorId="1BFDE6B0" wp14:editId="7687BAA9">
            <wp:extent cx="2971800" cy="2023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023110"/>
                    </a:xfrm>
                    <a:prstGeom prst="rect">
                      <a:avLst/>
                    </a:prstGeom>
                    <a:noFill/>
                    <a:ln>
                      <a:noFill/>
                    </a:ln>
                  </pic:spPr>
                </pic:pic>
              </a:graphicData>
            </a:graphic>
          </wp:inline>
        </w:drawing>
      </w:r>
    </w:p>
    <w:p w14:paraId="2C778A5C" w14:textId="77777777" w:rsidR="008226EF" w:rsidRPr="00FB630F" w:rsidRDefault="008226EF" w:rsidP="008226EF">
      <w:pPr>
        <w:ind w:firstLine="720"/>
        <w:rPr>
          <w:rFonts w:ascii="Times New Roman" w:hAnsi="Times New Roman" w:cs="Times New Roman"/>
        </w:rPr>
      </w:pPr>
      <w:r w:rsidRPr="00FB630F">
        <w:rPr>
          <w:rFonts w:ascii="Times New Roman" w:hAnsi="Times New Roman" w:cs="Times New Roman"/>
        </w:rPr>
        <w:t xml:space="preserve">Figs 6-8 Training and Validation accuracies plots for Adam, </w:t>
      </w:r>
      <w:proofErr w:type="spellStart"/>
      <w:r w:rsidRPr="00FB630F">
        <w:rPr>
          <w:rFonts w:ascii="Times New Roman" w:hAnsi="Times New Roman" w:cs="Times New Roman"/>
        </w:rPr>
        <w:t>Adagrad</w:t>
      </w:r>
      <w:proofErr w:type="spellEnd"/>
      <w:r w:rsidRPr="00FB630F">
        <w:rPr>
          <w:rFonts w:ascii="Times New Roman" w:hAnsi="Times New Roman" w:cs="Times New Roman"/>
        </w:rPr>
        <w:t xml:space="preserve">, and </w:t>
      </w:r>
      <w:proofErr w:type="spellStart"/>
      <w:r w:rsidRPr="00FB630F">
        <w:rPr>
          <w:rFonts w:ascii="Times New Roman" w:hAnsi="Times New Roman" w:cs="Times New Roman"/>
        </w:rPr>
        <w:t>RMSProp</w:t>
      </w:r>
      <w:proofErr w:type="spellEnd"/>
      <w:r w:rsidRPr="00FB630F">
        <w:rPr>
          <w:rFonts w:ascii="Times New Roman" w:hAnsi="Times New Roman" w:cs="Times New Roman"/>
        </w:rPr>
        <w:t xml:space="preserve"> (top-left to bottom-left)</w:t>
      </w:r>
    </w:p>
    <w:p w14:paraId="135EAE6C" w14:textId="77777777" w:rsidR="008226EF" w:rsidRPr="00FB630F" w:rsidRDefault="008226EF" w:rsidP="00340F96">
      <w:pPr>
        <w:ind w:firstLine="720"/>
        <w:rPr>
          <w:rFonts w:ascii="Times New Roman" w:hAnsi="Times New Roman" w:cs="Times New Roman"/>
        </w:rPr>
      </w:pPr>
    </w:p>
    <w:p w14:paraId="09D3A9CF" w14:textId="69FFF125" w:rsidR="00113B5B" w:rsidRPr="00FB630F" w:rsidRDefault="00527372" w:rsidP="00113B5B">
      <w:pPr>
        <w:ind w:firstLine="720"/>
        <w:rPr>
          <w:rFonts w:ascii="Times New Roman" w:hAnsi="Times New Roman" w:cs="Times New Roman"/>
        </w:rPr>
      </w:pPr>
      <w:r w:rsidRPr="00FB630F">
        <w:rPr>
          <w:rFonts w:ascii="Times New Roman" w:hAnsi="Times New Roman" w:cs="Times New Roman"/>
        </w:rPr>
        <w:t>From our previous tests with the architecture and dataset that was used</w:t>
      </w:r>
      <w:r w:rsidR="0009531D" w:rsidRPr="00FB630F">
        <w:rPr>
          <w:rFonts w:ascii="Times New Roman" w:hAnsi="Times New Roman" w:cs="Times New Roman"/>
        </w:rPr>
        <w:t xml:space="preserve"> w</w:t>
      </w:r>
      <w:r w:rsidR="00AF1EEC" w:rsidRPr="00FB630F">
        <w:rPr>
          <w:rFonts w:ascii="Times New Roman" w:hAnsi="Times New Roman" w:cs="Times New Roman"/>
        </w:rPr>
        <w:t xml:space="preserve">e had a good idea of </w:t>
      </w:r>
      <w:r w:rsidR="00FC6303" w:rsidRPr="00FB630F">
        <w:rPr>
          <w:rFonts w:ascii="Times New Roman" w:hAnsi="Times New Roman" w:cs="Times New Roman"/>
        </w:rPr>
        <w:t>the expected</w:t>
      </w:r>
      <w:r w:rsidR="00AF1EEC" w:rsidRPr="00FB630F">
        <w:rPr>
          <w:rFonts w:ascii="Times New Roman" w:hAnsi="Times New Roman" w:cs="Times New Roman"/>
        </w:rPr>
        <w:t xml:space="preserve"> </w:t>
      </w:r>
      <w:r w:rsidR="00574629" w:rsidRPr="00FB630F">
        <w:rPr>
          <w:rFonts w:ascii="Times New Roman" w:hAnsi="Times New Roman" w:cs="Times New Roman"/>
        </w:rPr>
        <w:t>performance but</w:t>
      </w:r>
      <w:r w:rsidR="0009531D" w:rsidRPr="00FB630F">
        <w:rPr>
          <w:rFonts w:ascii="Times New Roman" w:hAnsi="Times New Roman" w:cs="Times New Roman"/>
        </w:rPr>
        <w:t xml:space="preserve"> </w:t>
      </w:r>
      <w:r w:rsidR="00AF1EEC" w:rsidRPr="00FB630F">
        <w:rPr>
          <w:rFonts w:ascii="Times New Roman" w:hAnsi="Times New Roman" w:cs="Times New Roman"/>
        </w:rPr>
        <w:t>were hopefu</w:t>
      </w:r>
      <w:r w:rsidR="00DB0733" w:rsidRPr="00FB630F">
        <w:rPr>
          <w:rFonts w:ascii="Times New Roman" w:hAnsi="Times New Roman" w:cs="Times New Roman"/>
        </w:rPr>
        <w:t>l</w:t>
      </w:r>
      <w:r w:rsidR="00AF1EEC" w:rsidRPr="00FB630F">
        <w:rPr>
          <w:rFonts w:ascii="Times New Roman" w:hAnsi="Times New Roman" w:cs="Times New Roman"/>
        </w:rPr>
        <w:t xml:space="preserve"> with the larger training and validation sets would </w:t>
      </w:r>
      <w:r w:rsidR="007B413E" w:rsidRPr="00FB630F">
        <w:rPr>
          <w:rFonts w:ascii="Times New Roman" w:hAnsi="Times New Roman" w:cs="Times New Roman"/>
        </w:rPr>
        <w:t>result in higher or similar accuracies</w:t>
      </w:r>
      <w:r w:rsidR="00AF1EEC" w:rsidRPr="00FB630F">
        <w:rPr>
          <w:rFonts w:ascii="Times New Roman" w:hAnsi="Times New Roman" w:cs="Times New Roman"/>
        </w:rPr>
        <w:t xml:space="preserve">. </w:t>
      </w:r>
      <w:r w:rsidR="00670698" w:rsidRPr="00FB630F">
        <w:rPr>
          <w:rFonts w:ascii="Times New Roman" w:hAnsi="Times New Roman" w:cs="Times New Roman"/>
        </w:rPr>
        <w:t xml:space="preserve">In our previous results where the training set only had 6,600 image and the validation set had </w:t>
      </w:r>
      <w:r w:rsidR="00553D73" w:rsidRPr="00FB630F">
        <w:rPr>
          <w:rFonts w:ascii="Times New Roman" w:hAnsi="Times New Roman" w:cs="Times New Roman"/>
        </w:rPr>
        <w:t>1,200 images the model achieved a max accuracy of 97.</w:t>
      </w:r>
      <w:r w:rsidR="005903DB" w:rsidRPr="00FB630F">
        <w:rPr>
          <w:rFonts w:ascii="Times New Roman" w:hAnsi="Times New Roman" w:cs="Times New Roman"/>
        </w:rPr>
        <w:t>77% accuracy</w:t>
      </w:r>
      <w:r w:rsidR="001267CC" w:rsidRPr="00FB630F">
        <w:rPr>
          <w:rFonts w:ascii="Times New Roman" w:hAnsi="Times New Roman" w:cs="Times New Roman"/>
        </w:rPr>
        <w:t xml:space="preserve"> which is quite good considering we </w:t>
      </w:r>
      <w:r w:rsidR="00FC3BAA" w:rsidRPr="00FB630F">
        <w:rPr>
          <w:rFonts w:ascii="Times New Roman" w:hAnsi="Times New Roman" w:cs="Times New Roman"/>
        </w:rPr>
        <w:t>did not</w:t>
      </w:r>
      <w:r w:rsidR="001267CC" w:rsidRPr="00FB630F">
        <w:rPr>
          <w:rFonts w:ascii="Times New Roman" w:hAnsi="Times New Roman" w:cs="Times New Roman"/>
        </w:rPr>
        <w:t xml:space="preserve"> utilize the entire dataset</w:t>
      </w:r>
      <w:r w:rsidR="00FC3BAA" w:rsidRPr="00FB630F">
        <w:rPr>
          <w:rFonts w:ascii="Times New Roman" w:hAnsi="Times New Roman" w:cs="Times New Roman"/>
        </w:rPr>
        <w:t xml:space="preserve">, and instead </w:t>
      </w:r>
      <w:r w:rsidR="00470215" w:rsidRPr="00FB630F">
        <w:rPr>
          <w:rFonts w:ascii="Times New Roman" w:hAnsi="Times New Roman" w:cs="Times New Roman"/>
        </w:rPr>
        <w:t xml:space="preserve">utilized the </w:t>
      </w:r>
      <w:proofErr w:type="spellStart"/>
      <w:r w:rsidR="00470215" w:rsidRPr="00FB630F">
        <w:rPr>
          <w:rFonts w:ascii="Times New Roman" w:hAnsi="Times New Roman" w:cs="Times New Roman"/>
        </w:rPr>
        <w:t>ImageDataGenerator</w:t>
      </w:r>
      <w:proofErr w:type="spellEnd"/>
      <w:r w:rsidR="00470215" w:rsidRPr="00FB630F">
        <w:rPr>
          <w:rFonts w:ascii="Times New Roman" w:hAnsi="Times New Roman" w:cs="Times New Roman"/>
        </w:rPr>
        <w:t xml:space="preserve"> in </w:t>
      </w:r>
      <w:proofErr w:type="spellStart"/>
      <w:r w:rsidR="00470215" w:rsidRPr="00FB630F">
        <w:rPr>
          <w:rFonts w:ascii="Times New Roman" w:hAnsi="Times New Roman" w:cs="Times New Roman"/>
        </w:rPr>
        <w:t>Keras</w:t>
      </w:r>
      <w:proofErr w:type="spellEnd"/>
      <w:r w:rsidR="00470215" w:rsidRPr="00FB630F">
        <w:rPr>
          <w:rFonts w:ascii="Times New Roman" w:hAnsi="Times New Roman" w:cs="Times New Roman"/>
        </w:rPr>
        <w:t xml:space="preserve"> to create augmented images</w:t>
      </w:r>
      <w:r w:rsidR="001267CC" w:rsidRPr="00FB630F">
        <w:rPr>
          <w:rFonts w:ascii="Times New Roman" w:hAnsi="Times New Roman" w:cs="Times New Roman"/>
        </w:rPr>
        <w:t xml:space="preserve">. </w:t>
      </w:r>
      <w:r w:rsidR="0071204D" w:rsidRPr="00FB630F">
        <w:rPr>
          <w:rFonts w:ascii="Times New Roman" w:hAnsi="Times New Roman" w:cs="Times New Roman"/>
        </w:rPr>
        <w:t xml:space="preserve">The models on our new dataset which contains both augmented and non-augmented </w:t>
      </w:r>
      <w:r w:rsidR="00113B5B" w:rsidRPr="00FB630F">
        <w:rPr>
          <w:rFonts w:ascii="Times New Roman" w:hAnsi="Times New Roman" w:cs="Times New Roman"/>
        </w:rPr>
        <w:t>images and</w:t>
      </w:r>
      <w:r w:rsidR="0071204D" w:rsidRPr="00FB630F">
        <w:rPr>
          <w:rFonts w:ascii="Times New Roman" w:hAnsi="Times New Roman" w:cs="Times New Roman"/>
        </w:rPr>
        <w:t xml:space="preserve"> ha</w:t>
      </w:r>
      <w:r w:rsidR="00B413E4" w:rsidRPr="00FB630F">
        <w:rPr>
          <w:rFonts w:ascii="Times New Roman" w:hAnsi="Times New Roman" w:cs="Times New Roman"/>
        </w:rPr>
        <w:t>ving</w:t>
      </w:r>
      <w:r w:rsidR="0071204D" w:rsidRPr="00FB630F">
        <w:rPr>
          <w:rFonts w:ascii="Times New Roman" w:hAnsi="Times New Roman" w:cs="Times New Roman"/>
        </w:rPr>
        <w:t xml:space="preserve"> a much larger variety of images </w:t>
      </w:r>
      <w:r w:rsidR="00113B5B" w:rsidRPr="00FB630F">
        <w:rPr>
          <w:rFonts w:ascii="Times New Roman" w:hAnsi="Times New Roman" w:cs="Times New Roman"/>
        </w:rPr>
        <w:t>achieve</w:t>
      </w:r>
      <w:r w:rsidR="00B413E4" w:rsidRPr="00FB630F">
        <w:rPr>
          <w:rFonts w:ascii="Times New Roman" w:hAnsi="Times New Roman" w:cs="Times New Roman"/>
        </w:rPr>
        <w:t>d</w:t>
      </w:r>
      <w:r w:rsidR="00113B5B" w:rsidRPr="00FB630F">
        <w:rPr>
          <w:rFonts w:ascii="Times New Roman" w:hAnsi="Times New Roman" w:cs="Times New Roman"/>
        </w:rPr>
        <w:t xml:space="preserve"> much better accuracies of </w:t>
      </w:r>
      <w:r w:rsidR="00AD0F37" w:rsidRPr="00FB630F">
        <w:rPr>
          <w:rFonts w:ascii="Times New Roman" w:hAnsi="Times New Roman" w:cs="Times New Roman"/>
        </w:rPr>
        <w:t>99.43%</w:t>
      </w:r>
      <w:r w:rsidR="00B413E4" w:rsidRPr="00FB630F">
        <w:rPr>
          <w:rFonts w:ascii="Times New Roman" w:hAnsi="Times New Roman" w:cs="Times New Roman"/>
        </w:rPr>
        <w:t xml:space="preserve"> utilizing Adam</w:t>
      </w:r>
      <w:r w:rsidR="00AD0F37" w:rsidRPr="00FB630F">
        <w:rPr>
          <w:rFonts w:ascii="Times New Roman" w:hAnsi="Times New Roman" w:cs="Times New Roman"/>
        </w:rPr>
        <w:t>, 9</w:t>
      </w:r>
      <w:r w:rsidR="004F1E5A" w:rsidRPr="00FB630F">
        <w:rPr>
          <w:rFonts w:ascii="Times New Roman" w:hAnsi="Times New Roman" w:cs="Times New Roman"/>
        </w:rPr>
        <w:t>9</w:t>
      </w:r>
      <w:r w:rsidR="00AD0F37" w:rsidRPr="00FB630F">
        <w:rPr>
          <w:rFonts w:ascii="Times New Roman" w:hAnsi="Times New Roman" w:cs="Times New Roman"/>
        </w:rPr>
        <w:t>.</w:t>
      </w:r>
      <w:r w:rsidR="004F1E5A" w:rsidRPr="00FB630F">
        <w:rPr>
          <w:rFonts w:ascii="Times New Roman" w:hAnsi="Times New Roman" w:cs="Times New Roman"/>
        </w:rPr>
        <w:t>11</w:t>
      </w:r>
      <w:r w:rsidR="00AD0F37" w:rsidRPr="00FB630F">
        <w:rPr>
          <w:rFonts w:ascii="Times New Roman" w:hAnsi="Times New Roman" w:cs="Times New Roman"/>
        </w:rPr>
        <w:t>%</w:t>
      </w:r>
      <w:r w:rsidR="00B413E4" w:rsidRPr="00FB630F">
        <w:rPr>
          <w:rFonts w:ascii="Times New Roman" w:hAnsi="Times New Roman" w:cs="Times New Roman"/>
        </w:rPr>
        <w:t xml:space="preserve"> utilizing </w:t>
      </w:r>
      <w:proofErr w:type="spellStart"/>
      <w:r w:rsidR="00B413E4" w:rsidRPr="00FB630F">
        <w:rPr>
          <w:rFonts w:ascii="Times New Roman" w:hAnsi="Times New Roman" w:cs="Times New Roman"/>
        </w:rPr>
        <w:t>Adagrad</w:t>
      </w:r>
      <w:proofErr w:type="spellEnd"/>
      <w:r w:rsidR="00AD0F37" w:rsidRPr="00FB630F">
        <w:rPr>
          <w:rFonts w:ascii="Times New Roman" w:hAnsi="Times New Roman" w:cs="Times New Roman"/>
        </w:rPr>
        <w:t xml:space="preserve">, and </w:t>
      </w:r>
      <w:r w:rsidR="007D336C" w:rsidRPr="00FB630F">
        <w:rPr>
          <w:rFonts w:ascii="Times New Roman" w:hAnsi="Times New Roman" w:cs="Times New Roman"/>
        </w:rPr>
        <w:t>99.4</w:t>
      </w:r>
      <w:r w:rsidR="003D45E6" w:rsidRPr="00FB630F">
        <w:rPr>
          <w:rFonts w:ascii="Times New Roman" w:hAnsi="Times New Roman" w:cs="Times New Roman"/>
        </w:rPr>
        <w:t>9</w:t>
      </w:r>
      <w:r w:rsidR="007D336C" w:rsidRPr="00FB630F">
        <w:rPr>
          <w:rFonts w:ascii="Times New Roman" w:hAnsi="Times New Roman" w:cs="Times New Roman"/>
        </w:rPr>
        <w:t xml:space="preserve">% </w:t>
      </w:r>
      <w:r w:rsidR="00B92745" w:rsidRPr="00FB630F">
        <w:rPr>
          <w:rFonts w:ascii="Times New Roman" w:hAnsi="Times New Roman" w:cs="Times New Roman"/>
        </w:rPr>
        <w:t xml:space="preserve">utilizing </w:t>
      </w:r>
      <w:proofErr w:type="spellStart"/>
      <w:r w:rsidR="00B92745" w:rsidRPr="00FB630F">
        <w:rPr>
          <w:rFonts w:ascii="Times New Roman" w:hAnsi="Times New Roman" w:cs="Times New Roman"/>
        </w:rPr>
        <w:t>RMSProp</w:t>
      </w:r>
      <w:proofErr w:type="spellEnd"/>
      <w:r w:rsidR="007D336C" w:rsidRPr="00FB630F">
        <w:rPr>
          <w:rFonts w:ascii="Times New Roman" w:hAnsi="Times New Roman" w:cs="Times New Roman"/>
        </w:rPr>
        <w:t xml:space="preserve">. </w:t>
      </w:r>
      <w:r w:rsidR="000E70A2" w:rsidRPr="00FB630F">
        <w:rPr>
          <w:rFonts w:ascii="Times New Roman" w:hAnsi="Times New Roman" w:cs="Times New Roman"/>
        </w:rPr>
        <w:t>A not insignificant increase of ~2% increase in performance</w:t>
      </w:r>
      <w:r w:rsidR="004C0D79" w:rsidRPr="00FB630F">
        <w:rPr>
          <w:rFonts w:ascii="Times New Roman" w:hAnsi="Times New Roman" w:cs="Times New Roman"/>
        </w:rPr>
        <w:t xml:space="preserve"> on our testing set which is a good sign that our data is cleaned of an incorrectly placed images, and each model effectively learned to distinguish the different dice.</w:t>
      </w:r>
      <w:r w:rsidR="005F723B" w:rsidRPr="00FB630F">
        <w:rPr>
          <w:rFonts w:ascii="Times New Roman" w:hAnsi="Times New Roman" w:cs="Times New Roman"/>
        </w:rPr>
        <w:t xml:space="preserve"> </w:t>
      </w:r>
      <w:r w:rsidR="00777A49" w:rsidRPr="00FB630F">
        <w:rPr>
          <w:rFonts w:ascii="Times New Roman" w:hAnsi="Times New Roman" w:cs="Times New Roman"/>
        </w:rPr>
        <w:t xml:space="preserve">Accuracy is good measurement of the performance of classifiers, but a classification report which consists of </w:t>
      </w:r>
      <w:r w:rsidR="003D5A25" w:rsidRPr="00FB630F">
        <w:rPr>
          <w:rFonts w:ascii="Times New Roman" w:hAnsi="Times New Roman" w:cs="Times New Roman"/>
        </w:rPr>
        <w:t>precision, recall, f1, and accuracy scores for each class provides deeper knowledge into where the shortcomings of a classifier derive from.</w:t>
      </w:r>
      <w:r w:rsidR="003E2DB8" w:rsidRPr="00FB630F">
        <w:rPr>
          <w:rFonts w:ascii="Times New Roman" w:hAnsi="Times New Roman" w:cs="Times New Roman"/>
        </w:rPr>
        <w:t xml:space="preserve"> The precision score is </w:t>
      </w:r>
      <w:r w:rsidR="00855609" w:rsidRPr="00FB630F">
        <w:rPr>
          <w:rFonts w:ascii="Times New Roman" w:hAnsi="Times New Roman" w:cs="Times New Roman"/>
        </w:rPr>
        <w:t xml:space="preserve">a confidence score that </w:t>
      </w:r>
      <w:r w:rsidR="007040B6" w:rsidRPr="00FB630F">
        <w:rPr>
          <w:rFonts w:ascii="Times New Roman" w:hAnsi="Times New Roman" w:cs="Times New Roman"/>
        </w:rPr>
        <w:t>is a measure of the classifiers confidence that when predicting a certain class it is said class</w:t>
      </w:r>
      <w:r w:rsidR="005138F7" w:rsidRPr="00FB630F">
        <w:rPr>
          <w:rFonts w:ascii="Times New Roman" w:hAnsi="Times New Roman" w:cs="Times New Roman"/>
        </w:rPr>
        <w:t>; recall</w:t>
      </w:r>
      <w:r w:rsidR="00FD0031" w:rsidRPr="00FB630F">
        <w:rPr>
          <w:rFonts w:ascii="Times New Roman" w:hAnsi="Times New Roman" w:cs="Times New Roman"/>
        </w:rPr>
        <w:t xml:space="preserve"> is the classifier’s ability to </w:t>
      </w:r>
      <w:r w:rsidR="00EB0DF9" w:rsidRPr="00FB630F">
        <w:rPr>
          <w:rFonts w:ascii="Times New Roman" w:hAnsi="Times New Roman" w:cs="Times New Roman"/>
        </w:rPr>
        <w:t>effectively distinguish between the given class and all other classes</w:t>
      </w:r>
      <w:r w:rsidR="00842D41" w:rsidRPr="00FB630F">
        <w:rPr>
          <w:rFonts w:ascii="Times New Roman" w:hAnsi="Times New Roman" w:cs="Times New Roman"/>
        </w:rPr>
        <w:t>; f</w:t>
      </w:r>
      <w:r w:rsidR="00CA1381" w:rsidRPr="00FB630F">
        <w:rPr>
          <w:rFonts w:ascii="Times New Roman" w:hAnsi="Times New Roman" w:cs="Times New Roman"/>
        </w:rPr>
        <w:t>1-score is an average of the precision and recall scores.</w:t>
      </w:r>
      <w:r w:rsidR="001B6D7E" w:rsidRPr="00FB630F">
        <w:rPr>
          <w:rFonts w:ascii="Times New Roman" w:hAnsi="Times New Roman" w:cs="Times New Roman"/>
        </w:rPr>
        <w:t xml:space="preserve"> Looking at the precision and recall scores for all our models we see that </w:t>
      </w:r>
      <w:r w:rsidR="008E58DA" w:rsidRPr="00FB630F">
        <w:rPr>
          <w:rFonts w:ascii="Times New Roman" w:hAnsi="Times New Roman" w:cs="Times New Roman"/>
        </w:rPr>
        <w:t>the precision and recall scores are usually close to one another and both were close to 1.00 which is a good indicator that our clas</w:t>
      </w:r>
      <w:r w:rsidR="00E168A9" w:rsidRPr="00FB630F">
        <w:rPr>
          <w:rFonts w:ascii="Times New Roman" w:hAnsi="Times New Roman" w:cs="Times New Roman"/>
        </w:rPr>
        <w:t xml:space="preserve">sifiers are not only confident when they make their predictions they are also </w:t>
      </w:r>
      <w:r w:rsidR="00FA4103" w:rsidRPr="00FB630F">
        <w:rPr>
          <w:rFonts w:ascii="Times New Roman" w:hAnsi="Times New Roman" w:cs="Times New Roman"/>
        </w:rPr>
        <w:t>fairly accurate.</w:t>
      </w:r>
      <w:r w:rsidR="009F2942" w:rsidRPr="00FB630F">
        <w:rPr>
          <w:rFonts w:ascii="Times New Roman" w:hAnsi="Times New Roman" w:cs="Times New Roman"/>
        </w:rPr>
        <w:t xml:space="preserve"> Another performance metric is plotting the </w:t>
      </w:r>
      <w:r w:rsidR="00161C00" w:rsidRPr="00FB630F">
        <w:rPr>
          <w:rFonts w:ascii="Times New Roman" w:hAnsi="Times New Roman" w:cs="Times New Roman"/>
        </w:rPr>
        <w:t>Receiver Operating Characteristic Curve(</w:t>
      </w:r>
      <w:r w:rsidR="00771F40" w:rsidRPr="00FB630F">
        <w:rPr>
          <w:rFonts w:ascii="Times New Roman" w:hAnsi="Times New Roman" w:cs="Times New Roman"/>
        </w:rPr>
        <w:t>ROC</w:t>
      </w:r>
      <w:r w:rsidR="00161C00" w:rsidRPr="00FB630F">
        <w:rPr>
          <w:rFonts w:ascii="Times New Roman" w:hAnsi="Times New Roman" w:cs="Times New Roman"/>
        </w:rPr>
        <w:t>)</w:t>
      </w:r>
      <w:r w:rsidR="00771F40" w:rsidRPr="00FB630F">
        <w:rPr>
          <w:rFonts w:ascii="Times New Roman" w:hAnsi="Times New Roman" w:cs="Times New Roman"/>
        </w:rPr>
        <w:t>, and computing the Area under the Curve</w:t>
      </w:r>
      <w:r w:rsidR="006355FA" w:rsidRPr="00FB630F">
        <w:rPr>
          <w:rFonts w:ascii="Times New Roman" w:hAnsi="Times New Roman" w:cs="Times New Roman"/>
        </w:rPr>
        <w:t xml:space="preserve"> </w:t>
      </w:r>
      <w:r w:rsidR="00771F40" w:rsidRPr="00FB630F">
        <w:rPr>
          <w:rFonts w:ascii="Times New Roman" w:hAnsi="Times New Roman" w:cs="Times New Roman"/>
        </w:rPr>
        <w:t>(AUC)</w:t>
      </w:r>
      <w:r w:rsidR="00F6230B" w:rsidRPr="00FB630F">
        <w:rPr>
          <w:rFonts w:ascii="Times New Roman" w:hAnsi="Times New Roman" w:cs="Times New Roman"/>
        </w:rPr>
        <w:t xml:space="preserve">; the ROC </w:t>
      </w:r>
      <w:r w:rsidR="004360A3" w:rsidRPr="00FB630F">
        <w:rPr>
          <w:rFonts w:ascii="Times New Roman" w:hAnsi="Times New Roman" w:cs="Times New Roman"/>
        </w:rPr>
        <w:t xml:space="preserve">plot is created by plotting the </w:t>
      </w:r>
      <w:r w:rsidR="007A37D4" w:rsidRPr="00FB630F">
        <w:rPr>
          <w:rFonts w:ascii="Times New Roman" w:hAnsi="Times New Roman" w:cs="Times New Roman"/>
        </w:rPr>
        <w:t xml:space="preserve">recall </w:t>
      </w:r>
      <w:r w:rsidR="004360A3" w:rsidRPr="00FB630F">
        <w:rPr>
          <w:rFonts w:ascii="Times New Roman" w:hAnsi="Times New Roman" w:cs="Times New Roman"/>
        </w:rPr>
        <w:t xml:space="preserve">against </w:t>
      </w:r>
      <w:r w:rsidR="007A37D4" w:rsidRPr="00FB630F">
        <w:rPr>
          <w:rFonts w:ascii="Times New Roman" w:hAnsi="Times New Roman" w:cs="Times New Roman"/>
        </w:rPr>
        <w:t>the precision</w:t>
      </w:r>
      <w:r w:rsidR="004360A3" w:rsidRPr="00FB630F">
        <w:rPr>
          <w:rFonts w:ascii="Times New Roman" w:hAnsi="Times New Roman" w:cs="Times New Roman"/>
        </w:rPr>
        <w:t xml:space="preserve"> at various threshold values</w:t>
      </w:r>
      <w:r w:rsidR="00B45BD0" w:rsidRPr="00FB630F">
        <w:rPr>
          <w:rFonts w:ascii="Times New Roman" w:hAnsi="Times New Roman" w:cs="Times New Roman"/>
        </w:rPr>
        <w:t xml:space="preserve">, and AUC </w:t>
      </w:r>
      <w:r w:rsidR="003E2D0A" w:rsidRPr="00FB630F">
        <w:rPr>
          <w:rFonts w:ascii="Times New Roman" w:hAnsi="Times New Roman" w:cs="Times New Roman"/>
        </w:rPr>
        <w:t xml:space="preserve">is equal to the probability that a classifier will rank a randomly chosen positive instance higher than a randomly chosen negative one, </w:t>
      </w:r>
      <w:r w:rsidR="00592E5B" w:rsidRPr="00FB630F">
        <w:rPr>
          <w:rFonts w:ascii="Times New Roman" w:hAnsi="Times New Roman" w:cs="Times New Roman"/>
        </w:rPr>
        <w:t xml:space="preserve">and AUC is often utilized to compare the performance between different classifiers; with a </w:t>
      </w:r>
      <w:r w:rsidR="001432E8" w:rsidRPr="00FB630F">
        <w:rPr>
          <w:rFonts w:ascii="Times New Roman" w:hAnsi="Times New Roman" w:cs="Times New Roman"/>
        </w:rPr>
        <w:t xml:space="preserve">classifier with a higher AUC is on </w:t>
      </w:r>
      <w:r w:rsidR="001432E8" w:rsidRPr="00FB630F">
        <w:rPr>
          <w:rFonts w:ascii="Times New Roman" w:hAnsi="Times New Roman" w:cs="Times New Roman"/>
        </w:rPr>
        <w:lastRenderedPageBreak/>
        <w:t xml:space="preserve">average much more effective </w:t>
      </w:r>
      <w:r w:rsidR="00EB1E40" w:rsidRPr="00FB630F">
        <w:rPr>
          <w:rFonts w:ascii="Times New Roman" w:hAnsi="Times New Roman" w:cs="Times New Roman"/>
        </w:rPr>
        <w:t>than one with a lower value. ROC is also helpful in finding which classes a classifier struggles to class</w:t>
      </w:r>
      <w:r w:rsidR="008614CE" w:rsidRPr="00FB630F">
        <w:rPr>
          <w:rFonts w:ascii="Times New Roman" w:hAnsi="Times New Roman" w:cs="Times New Roman"/>
        </w:rPr>
        <w:t>ify and can help to determine is a change in the overall system such as the architectur</w:t>
      </w:r>
      <w:r w:rsidR="00115990" w:rsidRPr="00FB630F">
        <w:rPr>
          <w:rFonts w:ascii="Times New Roman" w:hAnsi="Times New Roman" w:cs="Times New Roman"/>
        </w:rPr>
        <w:t>e, dataset, or preprocessing of the dataset is needed.</w:t>
      </w:r>
      <w:r w:rsidR="00164C3E" w:rsidRPr="00FB630F">
        <w:rPr>
          <w:rFonts w:ascii="Times New Roman" w:hAnsi="Times New Roman" w:cs="Times New Roman"/>
        </w:rPr>
        <w:t xml:space="preserve"> </w:t>
      </w:r>
      <w:r w:rsidR="002D267E">
        <w:rPr>
          <w:rFonts w:ascii="Times New Roman" w:hAnsi="Times New Roman" w:cs="Times New Roman"/>
        </w:rPr>
        <w:t xml:space="preserve"> Since </w:t>
      </w:r>
      <w:r w:rsidR="00FE6CD9">
        <w:rPr>
          <w:rFonts w:ascii="Times New Roman" w:hAnsi="Times New Roman" w:cs="Times New Roman"/>
        </w:rPr>
        <w:t>our models all achieve</w:t>
      </w:r>
      <w:r w:rsidR="00D47367">
        <w:rPr>
          <w:rFonts w:ascii="Times New Roman" w:hAnsi="Times New Roman" w:cs="Times New Roman"/>
        </w:rPr>
        <w:t>d</w:t>
      </w:r>
      <w:r w:rsidR="00FE6CD9">
        <w:rPr>
          <w:rFonts w:ascii="Times New Roman" w:hAnsi="Times New Roman" w:cs="Times New Roman"/>
        </w:rPr>
        <w:t xml:space="preserve"> accuracies of over 99% the ROC curve showed lines that rise </w:t>
      </w:r>
      <w:r w:rsidR="005676B8">
        <w:rPr>
          <w:rFonts w:ascii="Times New Roman" w:hAnsi="Times New Roman" w:cs="Times New Roman"/>
        </w:rPr>
        <w:t>rapidl</w:t>
      </w:r>
      <w:r w:rsidR="00D51ED7">
        <w:rPr>
          <w:rFonts w:ascii="Times New Roman" w:hAnsi="Times New Roman" w:cs="Times New Roman"/>
        </w:rPr>
        <w:t>y and then stagnate at a true positive rate of 1.0 regardless of the false-positive rate</w:t>
      </w:r>
      <w:r w:rsidR="00AE3157">
        <w:rPr>
          <w:rFonts w:ascii="Times New Roman" w:hAnsi="Times New Roman" w:cs="Times New Roman"/>
        </w:rPr>
        <w:t xml:space="preserve">; meaning that for any amount of true positive and false positive examples in a set they are effective in distinguishing between </w:t>
      </w:r>
      <w:r w:rsidR="005A0A52">
        <w:rPr>
          <w:rFonts w:ascii="Times New Roman" w:hAnsi="Times New Roman" w:cs="Times New Roman"/>
        </w:rPr>
        <w:t>one class and the other classes.</w:t>
      </w:r>
    </w:p>
    <w:p w14:paraId="2C4EC06E" w14:textId="6F3387D1" w:rsidR="00C3669A" w:rsidRPr="00FB630F" w:rsidRDefault="00D71AA9" w:rsidP="009943E3">
      <w:pPr>
        <w:ind w:firstLine="720"/>
        <w:rPr>
          <w:rFonts w:ascii="Times New Roman" w:hAnsi="Times New Roman" w:cs="Times New Roman"/>
        </w:rPr>
      </w:pPr>
      <w:r>
        <w:rPr>
          <w:rFonts w:ascii="Times New Roman" w:hAnsi="Times New Roman" w:cs="Times New Roman"/>
        </w:rPr>
        <w:t>When constructing an ensemble classifier there are different strat</w:t>
      </w:r>
      <w:r w:rsidR="004404E7">
        <w:rPr>
          <w:rFonts w:ascii="Times New Roman" w:hAnsi="Times New Roman" w:cs="Times New Roman"/>
        </w:rPr>
        <w:t>egies</w:t>
      </w:r>
      <w:r w:rsidR="00D437F4">
        <w:rPr>
          <w:rFonts w:ascii="Times New Roman" w:hAnsi="Times New Roman" w:cs="Times New Roman"/>
        </w:rPr>
        <w:t xml:space="preserve">: bagging, </w:t>
      </w:r>
      <w:proofErr w:type="spellStart"/>
      <w:r w:rsidR="00DA1C88">
        <w:rPr>
          <w:rFonts w:ascii="Times New Roman" w:hAnsi="Times New Roman" w:cs="Times New Roman"/>
        </w:rPr>
        <w:t>Adaboost</w:t>
      </w:r>
      <w:proofErr w:type="spellEnd"/>
      <w:r w:rsidR="00DA1C88">
        <w:rPr>
          <w:rFonts w:ascii="Times New Roman" w:hAnsi="Times New Roman" w:cs="Times New Roman"/>
        </w:rPr>
        <w:t>, voting, and stacked classifier</w:t>
      </w:r>
      <w:r w:rsidR="004404E7">
        <w:rPr>
          <w:rFonts w:ascii="Times New Roman" w:hAnsi="Times New Roman" w:cs="Times New Roman"/>
        </w:rPr>
        <w:t xml:space="preserve">. </w:t>
      </w:r>
      <w:r w:rsidR="00D90662">
        <w:rPr>
          <w:rFonts w:ascii="Times New Roman" w:hAnsi="Times New Roman" w:cs="Times New Roman"/>
        </w:rPr>
        <w:t xml:space="preserve">Each of these different strategies </w:t>
      </w:r>
      <w:r w:rsidR="005C267B">
        <w:rPr>
          <w:rFonts w:ascii="Times New Roman" w:hAnsi="Times New Roman" w:cs="Times New Roman"/>
        </w:rPr>
        <w:t xml:space="preserve">have different methods to form a final prediction; bagging creates </w:t>
      </w:r>
      <w:r w:rsidR="00352D2A">
        <w:rPr>
          <w:rFonts w:ascii="Times New Roman" w:hAnsi="Times New Roman" w:cs="Times New Roman"/>
        </w:rPr>
        <w:t xml:space="preserve">separate classifiers which are trained on random subsets of the training set and then </w:t>
      </w:r>
      <w:r w:rsidR="002379CF">
        <w:rPr>
          <w:rFonts w:ascii="Times New Roman" w:hAnsi="Times New Roman" w:cs="Times New Roman"/>
        </w:rPr>
        <w:t xml:space="preserve">each of their predictions are aggregated to form a final prediction. </w:t>
      </w:r>
      <w:proofErr w:type="spellStart"/>
      <w:r w:rsidR="002E560B">
        <w:rPr>
          <w:rFonts w:ascii="Times New Roman" w:hAnsi="Times New Roman" w:cs="Times New Roman"/>
        </w:rPr>
        <w:t>Adaboost</w:t>
      </w:r>
      <w:proofErr w:type="spellEnd"/>
      <w:r w:rsidR="002E560B">
        <w:rPr>
          <w:rFonts w:ascii="Times New Roman" w:hAnsi="Times New Roman" w:cs="Times New Roman"/>
        </w:rPr>
        <w:t xml:space="preserve"> creates weak classifiers and trains them on </w:t>
      </w:r>
      <w:r w:rsidR="00516F0C">
        <w:rPr>
          <w:rFonts w:ascii="Times New Roman" w:hAnsi="Times New Roman" w:cs="Times New Roman"/>
        </w:rPr>
        <w:t xml:space="preserve">repeatedly modified data and then their predictions are combined in a weighted majority vote to produce the final prediction. Voting </w:t>
      </w:r>
      <w:r w:rsidR="00F63B71">
        <w:rPr>
          <w:rFonts w:ascii="Times New Roman" w:hAnsi="Times New Roman" w:cs="Times New Roman"/>
        </w:rPr>
        <w:t xml:space="preserve">consists of training similar or completely different classifiers and then </w:t>
      </w:r>
      <w:r w:rsidR="00603117">
        <w:rPr>
          <w:rFonts w:ascii="Times New Roman" w:hAnsi="Times New Roman" w:cs="Times New Roman"/>
        </w:rPr>
        <w:t>combining their predictions in an unweighted majority vote to get a final prediction</w:t>
      </w:r>
      <w:r w:rsidR="00F63B71">
        <w:rPr>
          <w:rFonts w:ascii="Times New Roman" w:hAnsi="Times New Roman" w:cs="Times New Roman"/>
        </w:rPr>
        <w:t>.</w:t>
      </w:r>
      <w:r w:rsidR="00A01EA6">
        <w:rPr>
          <w:rFonts w:ascii="Times New Roman" w:hAnsi="Times New Roman" w:cs="Times New Roman"/>
        </w:rPr>
        <w:t xml:space="preserve"> Stacking </w:t>
      </w:r>
      <w:r w:rsidR="0066509D">
        <w:rPr>
          <w:rFonts w:ascii="Times New Roman" w:hAnsi="Times New Roman" w:cs="Times New Roman"/>
        </w:rPr>
        <w:t>consists of models being trained and then their outputs are stacked and passed to a final classifier which then forms the final prediction.</w:t>
      </w:r>
      <w:r w:rsidR="00F63B71">
        <w:rPr>
          <w:rFonts w:ascii="Times New Roman" w:hAnsi="Times New Roman" w:cs="Times New Roman"/>
        </w:rPr>
        <w:t xml:space="preserve"> </w:t>
      </w:r>
      <w:r w:rsidR="006717CB" w:rsidRPr="00FB630F">
        <w:rPr>
          <w:rFonts w:ascii="Times New Roman" w:hAnsi="Times New Roman" w:cs="Times New Roman"/>
        </w:rPr>
        <w:t xml:space="preserve">We initially </w:t>
      </w:r>
      <w:r w:rsidR="00273EA9" w:rsidRPr="00FB630F">
        <w:rPr>
          <w:rFonts w:ascii="Times New Roman" w:hAnsi="Times New Roman" w:cs="Times New Roman"/>
        </w:rPr>
        <w:t>thought</w:t>
      </w:r>
      <w:r w:rsidR="006717CB" w:rsidRPr="00FB630F">
        <w:rPr>
          <w:rFonts w:ascii="Times New Roman" w:hAnsi="Times New Roman" w:cs="Times New Roman"/>
        </w:rPr>
        <w:t xml:space="preserve"> of using </w:t>
      </w:r>
      <w:r w:rsidR="009C5904">
        <w:rPr>
          <w:rFonts w:ascii="Times New Roman" w:hAnsi="Times New Roman" w:cs="Times New Roman"/>
        </w:rPr>
        <w:t xml:space="preserve">one of the ensemble methods built in </w:t>
      </w:r>
      <w:r w:rsidR="00216BDE" w:rsidRPr="00FB630F">
        <w:rPr>
          <w:rFonts w:ascii="Times New Roman" w:hAnsi="Times New Roman" w:cs="Times New Roman"/>
        </w:rPr>
        <w:t>Scikit-Learn, but the problem is that</w:t>
      </w:r>
      <w:r w:rsidR="006A6134" w:rsidRPr="00FB630F">
        <w:rPr>
          <w:rFonts w:ascii="Times New Roman" w:hAnsi="Times New Roman" w:cs="Times New Roman"/>
        </w:rPr>
        <w:t xml:space="preserve"> </w:t>
      </w:r>
      <w:r w:rsidR="005A3F1A">
        <w:rPr>
          <w:rFonts w:ascii="Times New Roman" w:hAnsi="Times New Roman" w:cs="Times New Roman"/>
        </w:rPr>
        <w:t xml:space="preserve">those </w:t>
      </w:r>
      <w:r w:rsidR="006A6134" w:rsidRPr="00FB630F">
        <w:rPr>
          <w:rFonts w:ascii="Times New Roman" w:hAnsi="Times New Roman" w:cs="Times New Roman"/>
        </w:rPr>
        <w:t xml:space="preserve">methods such as </w:t>
      </w:r>
      <w:proofErr w:type="spellStart"/>
      <w:r w:rsidR="006A6134" w:rsidRPr="00FB630F">
        <w:rPr>
          <w:rFonts w:ascii="Times New Roman" w:hAnsi="Times New Roman" w:cs="Times New Roman"/>
        </w:rPr>
        <w:t>VotingClassifier</w:t>
      </w:r>
      <w:proofErr w:type="spellEnd"/>
      <w:r w:rsidR="00254B87" w:rsidRPr="00FB630F">
        <w:rPr>
          <w:rFonts w:ascii="Times New Roman" w:hAnsi="Times New Roman" w:cs="Times New Roman"/>
        </w:rPr>
        <w:t xml:space="preserve"> require that the models not be trained which we </w:t>
      </w:r>
      <w:r w:rsidR="008520EF" w:rsidRPr="00FB630F">
        <w:rPr>
          <w:rFonts w:ascii="Times New Roman" w:hAnsi="Times New Roman" w:cs="Times New Roman"/>
        </w:rPr>
        <w:t>do not</w:t>
      </w:r>
      <w:r w:rsidR="00254B87" w:rsidRPr="00FB630F">
        <w:rPr>
          <w:rFonts w:ascii="Times New Roman" w:hAnsi="Times New Roman" w:cs="Times New Roman"/>
        </w:rPr>
        <w:t xml:space="preserve"> want to retrain our models. So instead we followed </w:t>
      </w:r>
      <w:r w:rsidR="00EE44EC" w:rsidRPr="00FB630F">
        <w:rPr>
          <w:rFonts w:ascii="Times New Roman" w:hAnsi="Times New Roman" w:cs="Times New Roman"/>
        </w:rPr>
        <w:t xml:space="preserve">the </w:t>
      </w:r>
      <w:r w:rsidR="009C5904">
        <w:rPr>
          <w:rFonts w:ascii="Times New Roman" w:hAnsi="Times New Roman" w:cs="Times New Roman"/>
        </w:rPr>
        <w:t>hard</w:t>
      </w:r>
      <w:r w:rsidR="009C5904" w:rsidRPr="00FB630F">
        <w:rPr>
          <w:rFonts w:ascii="Times New Roman" w:hAnsi="Times New Roman" w:cs="Times New Roman"/>
        </w:rPr>
        <w:t>-voting</w:t>
      </w:r>
      <w:r w:rsidR="00EE44EC" w:rsidRPr="00FB630F">
        <w:rPr>
          <w:rFonts w:ascii="Times New Roman" w:hAnsi="Times New Roman" w:cs="Times New Roman"/>
        </w:rPr>
        <w:t xml:space="preserve"> ensemble method </w:t>
      </w:r>
      <w:r w:rsidR="0071465E">
        <w:rPr>
          <w:rFonts w:ascii="Times New Roman" w:hAnsi="Times New Roman" w:cs="Times New Roman"/>
        </w:rPr>
        <w:t>outlined by</w:t>
      </w:r>
      <w:r w:rsidR="004600B2">
        <w:rPr>
          <w:rFonts w:ascii="Times New Roman" w:hAnsi="Times New Roman" w:cs="Times New Roman"/>
        </w:rPr>
        <w:t xml:space="preserve"> Jason Brownlee in “</w:t>
      </w:r>
      <w:r w:rsidR="004600B2" w:rsidRPr="004600B2">
        <w:rPr>
          <w:rFonts w:ascii="Times New Roman" w:hAnsi="Times New Roman" w:cs="Times New Roman"/>
        </w:rPr>
        <w:t xml:space="preserve">How to Develop an Ensemble of Deep Learning Models in </w:t>
      </w:r>
      <w:proofErr w:type="spellStart"/>
      <w:r w:rsidR="004600B2" w:rsidRPr="004600B2">
        <w:rPr>
          <w:rFonts w:ascii="Times New Roman" w:hAnsi="Times New Roman" w:cs="Times New Roman"/>
        </w:rPr>
        <w:t>Keras</w:t>
      </w:r>
      <w:proofErr w:type="spellEnd"/>
      <w:r w:rsidR="004600B2">
        <w:rPr>
          <w:rFonts w:ascii="Times New Roman" w:hAnsi="Times New Roman" w:cs="Times New Roman"/>
        </w:rPr>
        <w:t>”,</w:t>
      </w:r>
      <w:r w:rsidR="0071465E">
        <w:rPr>
          <w:rFonts w:ascii="Times New Roman" w:hAnsi="Times New Roman" w:cs="Times New Roman"/>
        </w:rPr>
        <w:t xml:space="preserve"> </w:t>
      </w:r>
      <w:r w:rsidR="00EE44EC" w:rsidRPr="00FB630F">
        <w:rPr>
          <w:rFonts w:ascii="Times New Roman" w:hAnsi="Times New Roman" w:cs="Times New Roman"/>
        </w:rPr>
        <w:t xml:space="preserve">which takes an average of the predictions of the 3 models and then picks the class that had the highest average to make our choice. This means that each classifier has an equal </w:t>
      </w:r>
      <w:r w:rsidR="007A4EC9" w:rsidRPr="00FB630F">
        <w:rPr>
          <w:rFonts w:ascii="Times New Roman" w:hAnsi="Times New Roman" w:cs="Times New Roman"/>
        </w:rPr>
        <w:t xml:space="preserve">contribution to the final results of the ensemble classifier; which may not be the optimal solution; in some cases it may be better to have a hard voting system in which each classifier has a weight associated to it </w:t>
      </w:r>
      <w:r w:rsidR="00D50038" w:rsidRPr="00FB630F">
        <w:rPr>
          <w:rFonts w:ascii="Times New Roman" w:hAnsi="Times New Roman" w:cs="Times New Roman"/>
        </w:rPr>
        <w:t>so that more reliable classifiers contribute the most and less reliable classifiers contr</w:t>
      </w:r>
      <w:r w:rsidR="00184EB4" w:rsidRPr="00FB630F">
        <w:rPr>
          <w:rFonts w:ascii="Times New Roman" w:hAnsi="Times New Roman" w:cs="Times New Roman"/>
        </w:rPr>
        <w:t>ibute little or nothing to the final result.</w:t>
      </w:r>
      <w:r w:rsidR="00770FCF" w:rsidRPr="00FB630F">
        <w:rPr>
          <w:rFonts w:ascii="Times New Roman" w:hAnsi="Times New Roman" w:cs="Times New Roman"/>
        </w:rPr>
        <w:t xml:space="preserve"> The ensemble classifier achieved a</w:t>
      </w:r>
      <w:r w:rsidR="00C9595B" w:rsidRPr="00FB630F">
        <w:rPr>
          <w:rFonts w:ascii="Times New Roman" w:hAnsi="Times New Roman" w:cs="Times New Roman"/>
        </w:rPr>
        <w:t xml:space="preserve"> final</w:t>
      </w:r>
      <w:r w:rsidR="008E0570" w:rsidRPr="00FB630F">
        <w:rPr>
          <w:rFonts w:ascii="Times New Roman" w:hAnsi="Times New Roman" w:cs="Times New Roman"/>
        </w:rPr>
        <w:t xml:space="preserve"> accuracy of 99.43%</w:t>
      </w:r>
      <w:r w:rsidR="0030276D" w:rsidRPr="00FB630F">
        <w:rPr>
          <w:rFonts w:ascii="Times New Roman" w:hAnsi="Times New Roman" w:cs="Times New Roman"/>
        </w:rPr>
        <w:t xml:space="preserve"> </w:t>
      </w:r>
      <w:r w:rsidR="0095091F" w:rsidRPr="00FB630F">
        <w:rPr>
          <w:rFonts w:ascii="Times New Roman" w:hAnsi="Times New Roman" w:cs="Times New Roman"/>
        </w:rPr>
        <w:t>which is</w:t>
      </w:r>
      <w:r w:rsidR="000C6526" w:rsidRPr="00FB630F">
        <w:rPr>
          <w:rFonts w:ascii="Times New Roman" w:hAnsi="Times New Roman" w:cs="Times New Roman"/>
        </w:rPr>
        <w:t xml:space="preserve"> </w:t>
      </w:r>
      <w:r w:rsidR="000F3B10" w:rsidRPr="00FB630F">
        <w:rPr>
          <w:rFonts w:ascii="Times New Roman" w:hAnsi="Times New Roman" w:cs="Times New Roman"/>
        </w:rPr>
        <w:t>similar in performance to the model trained with the Adam optimizer.</w:t>
      </w:r>
      <w:r w:rsidR="006E046B" w:rsidRPr="00FB630F">
        <w:rPr>
          <w:rFonts w:ascii="Times New Roman" w:hAnsi="Times New Roman" w:cs="Times New Roman"/>
        </w:rPr>
        <w:t xml:space="preserve"> </w:t>
      </w:r>
      <w:r w:rsidR="00752C99" w:rsidRPr="00FB630F">
        <w:rPr>
          <w:rFonts w:ascii="Times New Roman" w:hAnsi="Times New Roman" w:cs="Times New Roman"/>
        </w:rPr>
        <w:t xml:space="preserve">When comparing </w:t>
      </w:r>
      <w:r w:rsidR="00F11F46" w:rsidRPr="00FB630F">
        <w:rPr>
          <w:rFonts w:ascii="Times New Roman" w:hAnsi="Times New Roman" w:cs="Times New Roman"/>
        </w:rPr>
        <w:t xml:space="preserve">the macro average of the precision between the ensemble model and the Adam model; [0.9950, 0.9959, 0.9954] </w:t>
      </w:r>
      <w:r w:rsidR="007A30D9" w:rsidRPr="00FB630F">
        <w:rPr>
          <w:rFonts w:ascii="Times New Roman" w:hAnsi="Times New Roman" w:cs="Times New Roman"/>
        </w:rPr>
        <w:t xml:space="preserve">and [0.9949, 0.9959, 0.9954], </w:t>
      </w:r>
      <w:r w:rsidR="00DD004A" w:rsidRPr="00FB630F">
        <w:rPr>
          <w:rFonts w:ascii="Times New Roman" w:hAnsi="Times New Roman" w:cs="Times New Roman"/>
        </w:rPr>
        <w:t xml:space="preserve">which </w:t>
      </w:r>
      <w:r w:rsidR="00C3669A" w:rsidRPr="00FB630F">
        <w:rPr>
          <w:rFonts w:ascii="Times New Roman" w:hAnsi="Times New Roman" w:cs="Times New Roman"/>
        </w:rPr>
        <w:t>shows that the precision of the ensemble model is slightly better than the Adam model, but otherwise it is similar in performance.</w:t>
      </w:r>
      <w:r w:rsidR="00FD1C1A">
        <w:rPr>
          <w:rFonts w:ascii="Times New Roman" w:hAnsi="Times New Roman" w:cs="Times New Roman"/>
        </w:rPr>
        <w:t xml:space="preserve"> Most likely the model is being limited by </w:t>
      </w:r>
      <w:r w:rsidR="00316E05">
        <w:rPr>
          <w:rFonts w:ascii="Times New Roman" w:hAnsi="Times New Roman" w:cs="Times New Roman"/>
        </w:rPr>
        <w:t>the performance of the 3 models in conjunction</w:t>
      </w:r>
      <w:r w:rsidR="002129D6">
        <w:rPr>
          <w:rFonts w:ascii="Times New Roman" w:hAnsi="Times New Roman" w:cs="Times New Roman"/>
        </w:rPr>
        <w:t xml:space="preserve"> as they probably each become confused on similar examples and thus even as a majority are unable to distinguish between them.</w:t>
      </w:r>
    </w:p>
    <w:p w14:paraId="0EE27445" w14:textId="1C3B5DFB" w:rsidR="00054065" w:rsidRDefault="00383C3C" w:rsidP="00E45722">
      <w:pPr>
        <w:ind w:firstLine="720"/>
        <w:rPr>
          <w:rFonts w:ascii="Times New Roman" w:hAnsi="Times New Roman" w:cs="Times New Roman"/>
        </w:rPr>
      </w:pPr>
      <w:r>
        <w:rPr>
          <w:rFonts w:ascii="Times New Roman" w:hAnsi="Times New Roman" w:cs="Times New Roman"/>
        </w:rPr>
        <w:t xml:space="preserve">Although our ensemble classifier performed almost exactly like our CNN trained with the Adam optimizer our models achieved very high accuracies and were all able to learn the problem on their own. </w:t>
      </w:r>
      <w:r w:rsidR="00142E7E">
        <w:rPr>
          <w:rFonts w:ascii="Times New Roman" w:hAnsi="Times New Roman" w:cs="Times New Roman"/>
        </w:rPr>
        <w:t xml:space="preserve">This problem was a good problem as the large variety of </w:t>
      </w:r>
      <w:r w:rsidR="0083718D">
        <w:rPr>
          <w:rFonts w:ascii="Times New Roman" w:hAnsi="Times New Roman" w:cs="Times New Roman"/>
        </w:rPr>
        <w:t>the dice in the dataset meant that models needed to focus more on the underlying shape of the dice rather than any color</w:t>
      </w:r>
      <w:r w:rsidR="008C71BD">
        <w:rPr>
          <w:rFonts w:ascii="Times New Roman" w:hAnsi="Times New Roman" w:cs="Times New Roman"/>
        </w:rPr>
        <w:t>. The different backgrounds also mean that the models trained on this dataset will be able to effectively work on most common surfaces</w:t>
      </w:r>
      <w:r w:rsidR="001D7EA0">
        <w:rPr>
          <w:rFonts w:ascii="Times New Roman" w:hAnsi="Times New Roman" w:cs="Times New Roman"/>
        </w:rPr>
        <w:t xml:space="preserve">; image augmentation and the different image angles mean that the models will also be able to work at a multitude of </w:t>
      </w:r>
      <w:r w:rsidR="00F508BA">
        <w:rPr>
          <w:rFonts w:ascii="Times New Roman" w:hAnsi="Times New Roman" w:cs="Times New Roman"/>
        </w:rPr>
        <w:t xml:space="preserve">camera </w:t>
      </w:r>
      <w:proofErr w:type="spellStart"/>
      <w:r w:rsidR="00F508BA">
        <w:rPr>
          <w:rFonts w:ascii="Times New Roman" w:hAnsi="Times New Roman" w:cs="Times New Roman"/>
        </w:rPr>
        <w:t>angles.</w:t>
      </w:r>
      <w:r w:rsidR="00B703F6" w:rsidRPr="00FB630F">
        <w:rPr>
          <w:rFonts w:ascii="Times New Roman" w:hAnsi="Times New Roman" w:cs="Times New Roman"/>
        </w:rPr>
        <w:t>The</w:t>
      </w:r>
      <w:proofErr w:type="spellEnd"/>
      <w:r w:rsidR="00B703F6" w:rsidRPr="00FB630F">
        <w:rPr>
          <w:rFonts w:ascii="Times New Roman" w:hAnsi="Times New Roman" w:cs="Times New Roman"/>
        </w:rPr>
        <w:t xml:space="preserve"> largest problems we had was cleaning up our dataset to remove images that were improperly placed in incorrect class folders due to some strange performance of our dataset splitter; which caused some drop in performance</w:t>
      </w:r>
      <w:r w:rsidR="00306ECA" w:rsidRPr="00FB630F">
        <w:rPr>
          <w:rFonts w:ascii="Times New Roman" w:hAnsi="Times New Roman" w:cs="Times New Roman"/>
        </w:rPr>
        <w:t xml:space="preserve"> due to incorrect class examples in incorrect folders</w:t>
      </w:r>
      <w:r w:rsidR="00B703F6" w:rsidRPr="00FB630F">
        <w:rPr>
          <w:rFonts w:ascii="Times New Roman" w:hAnsi="Times New Roman" w:cs="Times New Roman"/>
        </w:rPr>
        <w:t>.</w:t>
      </w:r>
      <w:r w:rsidR="008C3E01" w:rsidRPr="00FB630F">
        <w:rPr>
          <w:rFonts w:ascii="Times New Roman" w:hAnsi="Times New Roman" w:cs="Times New Roman"/>
        </w:rPr>
        <w:t xml:space="preserve"> </w:t>
      </w:r>
      <w:r w:rsidR="00710A96" w:rsidRPr="00FB630F">
        <w:rPr>
          <w:rFonts w:ascii="Times New Roman" w:hAnsi="Times New Roman" w:cs="Times New Roman"/>
        </w:rPr>
        <w:t xml:space="preserve">Afterwards mitigating some of the extreme class imbalance in the dataset was easily mitigated with image </w:t>
      </w:r>
      <w:r w:rsidR="002258FD" w:rsidRPr="00FB630F">
        <w:rPr>
          <w:rFonts w:ascii="Times New Roman" w:hAnsi="Times New Roman" w:cs="Times New Roman"/>
        </w:rPr>
        <w:t>augmentation and</w:t>
      </w:r>
      <w:r w:rsidR="00710A96" w:rsidRPr="00FB630F">
        <w:rPr>
          <w:rFonts w:ascii="Times New Roman" w:hAnsi="Times New Roman" w:cs="Times New Roman"/>
        </w:rPr>
        <w:t xml:space="preserve"> allowed for our </w:t>
      </w:r>
      <w:r w:rsidR="00557224" w:rsidRPr="00FB630F">
        <w:rPr>
          <w:rFonts w:ascii="Times New Roman" w:hAnsi="Times New Roman" w:cs="Times New Roman"/>
        </w:rPr>
        <w:t xml:space="preserve">base classifiers to not </w:t>
      </w:r>
      <w:r w:rsidR="00147200" w:rsidRPr="00FB630F">
        <w:rPr>
          <w:rFonts w:ascii="Times New Roman" w:hAnsi="Times New Roman" w:cs="Times New Roman"/>
        </w:rPr>
        <w:t xml:space="preserve">develop a class bias towards the majority classes. </w:t>
      </w:r>
      <w:r w:rsidR="000C66AE" w:rsidRPr="00FB630F">
        <w:rPr>
          <w:rFonts w:ascii="Times New Roman" w:hAnsi="Times New Roman" w:cs="Times New Roman"/>
        </w:rPr>
        <w:t xml:space="preserve">The increased amount of data </w:t>
      </w:r>
      <w:r w:rsidR="00517405" w:rsidRPr="00FB630F">
        <w:rPr>
          <w:rFonts w:ascii="Times New Roman" w:hAnsi="Times New Roman" w:cs="Times New Roman"/>
        </w:rPr>
        <w:t>improved the performance of our models as compared to the previous model from part 1 of the assignment.</w:t>
      </w:r>
      <w:r w:rsidR="00FB207D" w:rsidRPr="00FB630F">
        <w:rPr>
          <w:rFonts w:ascii="Times New Roman" w:hAnsi="Times New Roman" w:cs="Times New Roman"/>
        </w:rPr>
        <w:t xml:space="preserve"> </w:t>
      </w:r>
      <w:r w:rsidR="00E45722">
        <w:rPr>
          <w:rFonts w:ascii="Times New Roman" w:hAnsi="Times New Roman" w:cs="Times New Roman"/>
        </w:rPr>
        <w:t>Finally,</w:t>
      </w:r>
      <w:r w:rsidR="00FF030D">
        <w:rPr>
          <w:rFonts w:ascii="Times New Roman" w:hAnsi="Times New Roman" w:cs="Times New Roman"/>
        </w:rPr>
        <w:t xml:space="preserve"> the voting ensemble classifier was able to also achieve </w:t>
      </w:r>
      <w:r w:rsidR="00820CFB">
        <w:rPr>
          <w:rFonts w:ascii="Times New Roman" w:hAnsi="Times New Roman" w:cs="Times New Roman"/>
        </w:rPr>
        <w:t>great performance, but it is a shame that it was not able to perform better than our base classifiers</w:t>
      </w:r>
      <w:r w:rsidR="00E45722">
        <w:rPr>
          <w:rFonts w:ascii="Times New Roman" w:hAnsi="Times New Roman" w:cs="Times New Roman"/>
        </w:rPr>
        <w:t>; p</w:t>
      </w:r>
      <w:r w:rsidR="00820CFB">
        <w:rPr>
          <w:rFonts w:ascii="Times New Roman" w:hAnsi="Times New Roman" w:cs="Times New Roman"/>
        </w:rPr>
        <w:t xml:space="preserve">erhaps </w:t>
      </w:r>
      <w:r w:rsidR="0029526E">
        <w:rPr>
          <w:rFonts w:ascii="Times New Roman" w:hAnsi="Times New Roman" w:cs="Times New Roman"/>
        </w:rPr>
        <w:t xml:space="preserve">a different strategy such as </w:t>
      </w:r>
      <w:proofErr w:type="spellStart"/>
      <w:r w:rsidR="0029526E">
        <w:rPr>
          <w:rFonts w:ascii="Times New Roman" w:hAnsi="Times New Roman" w:cs="Times New Roman"/>
        </w:rPr>
        <w:t>Adaboost</w:t>
      </w:r>
      <w:proofErr w:type="spellEnd"/>
      <w:r w:rsidR="0029526E">
        <w:rPr>
          <w:rFonts w:ascii="Times New Roman" w:hAnsi="Times New Roman" w:cs="Times New Roman"/>
        </w:rPr>
        <w:t xml:space="preserve"> may have been able to increase performance.</w:t>
      </w:r>
    </w:p>
    <w:p w14:paraId="7AEB77D7" w14:textId="77777777" w:rsidR="008C0D86" w:rsidRDefault="008C0D86" w:rsidP="00AF1EEC">
      <w:pPr>
        <w:ind w:firstLine="720"/>
        <w:rPr>
          <w:rFonts w:ascii="Times New Roman" w:hAnsi="Times New Roman" w:cs="Times New Roman"/>
        </w:rPr>
      </w:pPr>
    </w:p>
    <w:p w14:paraId="522CFF7B" w14:textId="77777777" w:rsidR="008C0D86" w:rsidRDefault="008C0D86" w:rsidP="00AF1EEC">
      <w:pPr>
        <w:ind w:firstLine="720"/>
        <w:rPr>
          <w:rFonts w:ascii="Times New Roman" w:hAnsi="Times New Roman" w:cs="Times New Roman"/>
        </w:rPr>
      </w:pPr>
    </w:p>
    <w:p w14:paraId="1B96C4E5" w14:textId="77777777" w:rsidR="008C0D86" w:rsidRDefault="008C0D86" w:rsidP="00AF1EEC">
      <w:pPr>
        <w:ind w:firstLine="720"/>
        <w:rPr>
          <w:rFonts w:ascii="Times New Roman" w:hAnsi="Times New Roman" w:cs="Times New Roman"/>
        </w:rPr>
      </w:pPr>
    </w:p>
    <w:p w14:paraId="2A0C281D" w14:textId="77777777" w:rsidR="008C0D86" w:rsidRDefault="008C0D86" w:rsidP="00AF1EEC">
      <w:pPr>
        <w:ind w:firstLine="720"/>
        <w:rPr>
          <w:rFonts w:ascii="Times New Roman" w:hAnsi="Times New Roman" w:cs="Times New Roman"/>
        </w:rPr>
      </w:pPr>
    </w:p>
    <w:p w14:paraId="50811894" w14:textId="77777777" w:rsidR="008C0D86" w:rsidRDefault="008C0D86" w:rsidP="00AF1EEC">
      <w:pPr>
        <w:ind w:firstLine="720"/>
        <w:rPr>
          <w:rFonts w:ascii="Times New Roman" w:hAnsi="Times New Roman" w:cs="Times New Roman"/>
        </w:rPr>
      </w:pPr>
    </w:p>
    <w:p w14:paraId="1EE639E8" w14:textId="77777777" w:rsidR="00C37141" w:rsidRDefault="00C37141" w:rsidP="00C37141">
      <w:pPr>
        <w:rPr>
          <w:rFonts w:ascii="Times New Roman" w:hAnsi="Times New Roman" w:cs="Times New Roman"/>
        </w:rPr>
      </w:pPr>
    </w:p>
    <w:p w14:paraId="6DF2C0C1" w14:textId="01B948C2" w:rsidR="008C0D86" w:rsidRDefault="008C0D86" w:rsidP="002E740B">
      <w:pPr>
        <w:rPr>
          <w:rFonts w:ascii="Times New Roman" w:hAnsi="Times New Roman" w:cs="Times New Roman"/>
        </w:rPr>
      </w:pPr>
      <w:r>
        <w:rPr>
          <w:rFonts w:ascii="Times New Roman" w:hAnsi="Times New Roman" w:cs="Times New Roman"/>
        </w:rPr>
        <w:lastRenderedPageBreak/>
        <w:t xml:space="preserve">References: </w:t>
      </w:r>
    </w:p>
    <w:p w14:paraId="3C28ED34" w14:textId="1A76D12A" w:rsidR="002E740B" w:rsidRDefault="00A959A1" w:rsidP="00A959A1">
      <w:pPr>
        <w:pStyle w:val="ListParagraph"/>
        <w:numPr>
          <w:ilvl w:val="0"/>
          <w:numId w:val="24"/>
        </w:numPr>
        <w:rPr>
          <w:rStyle w:val="selectable"/>
        </w:rPr>
      </w:pPr>
      <w:r>
        <w:rPr>
          <w:rStyle w:val="selectable"/>
        </w:rPr>
        <w:t xml:space="preserve">Brownlee, J., 2018. </w:t>
      </w:r>
      <w:r w:rsidRPr="00A959A1">
        <w:rPr>
          <w:rStyle w:val="selectable"/>
          <w:i/>
          <w:iCs/>
        </w:rPr>
        <w:t xml:space="preserve">How To Develop An Ensemble Of Deep Learning Models In </w:t>
      </w:r>
      <w:proofErr w:type="spellStart"/>
      <w:proofErr w:type="gramStart"/>
      <w:r w:rsidRPr="00A959A1">
        <w:rPr>
          <w:rStyle w:val="selectable"/>
          <w:i/>
          <w:iCs/>
        </w:rPr>
        <w:t>Keras</w:t>
      </w:r>
      <w:proofErr w:type="spellEnd"/>
      <w:r>
        <w:rPr>
          <w:rStyle w:val="selectable"/>
        </w:rPr>
        <w:t>.</w:t>
      </w:r>
      <w:proofErr w:type="gramEnd"/>
      <w:r>
        <w:rPr>
          <w:rStyle w:val="selectable"/>
        </w:rPr>
        <w:t xml:space="preserve"> [online] Machine Learning Mastery. Available at: &lt;https://machinelearningmastery.com/model-averaging-ensemble-for-deep-learning-neural-networks/&gt; [Accessed 9 May 2020].</w:t>
      </w:r>
    </w:p>
    <w:p w14:paraId="5B42FEC4" w14:textId="605F120A" w:rsidR="00A959A1" w:rsidRPr="003823D2" w:rsidRDefault="00A959A1" w:rsidP="00A959A1">
      <w:pPr>
        <w:pStyle w:val="ListParagraph"/>
        <w:numPr>
          <w:ilvl w:val="0"/>
          <w:numId w:val="24"/>
        </w:numPr>
        <w:rPr>
          <w:rStyle w:val="selectable"/>
          <w:rFonts w:ascii="Times New Roman" w:hAnsi="Times New Roman" w:cs="Times New Roman"/>
        </w:rPr>
      </w:pPr>
      <w:r>
        <w:rPr>
          <w:rStyle w:val="selectable"/>
        </w:rPr>
        <w:t xml:space="preserve">TensorFlow. n.d. </w:t>
      </w:r>
      <w:r w:rsidRPr="00A959A1">
        <w:rPr>
          <w:rStyle w:val="selectable"/>
          <w:i/>
          <w:iCs/>
        </w:rPr>
        <w:t xml:space="preserve">Image Classification  |  </w:t>
      </w:r>
      <w:proofErr w:type="spellStart"/>
      <w:r w:rsidRPr="00A959A1">
        <w:rPr>
          <w:rStyle w:val="selectable"/>
          <w:i/>
          <w:iCs/>
        </w:rPr>
        <w:t>Tensorflow</w:t>
      </w:r>
      <w:proofErr w:type="spellEnd"/>
      <w:r w:rsidRPr="00A959A1">
        <w:rPr>
          <w:rStyle w:val="selectable"/>
          <w:i/>
          <w:iCs/>
        </w:rPr>
        <w:t xml:space="preserve"> Core</w:t>
      </w:r>
      <w:r>
        <w:rPr>
          <w:rStyle w:val="selectable"/>
        </w:rPr>
        <w:t>. [online] Available at: &lt;https://www.tensorflow.org/tutorials/images/classification&gt; [Accessed 9 May 2020].</w:t>
      </w:r>
    </w:p>
    <w:p w14:paraId="3A43E0B3" w14:textId="58F02F2D" w:rsidR="003823D2" w:rsidRPr="00AF412A" w:rsidRDefault="003823D2" w:rsidP="00A959A1">
      <w:pPr>
        <w:pStyle w:val="ListParagraph"/>
        <w:numPr>
          <w:ilvl w:val="0"/>
          <w:numId w:val="24"/>
        </w:numPr>
        <w:rPr>
          <w:rStyle w:val="selectable"/>
          <w:rFonts w:ascii="Times New Roman" w:hAnsi="Times New Roman" w:cs="Times New Roman"/>
        </w:rPr>
      </w:pPr>
      <w:proofErr w:type="spellStart"/>
      <w:r>
        <w:rPr>
          <w:rStyle w:val="selectable"/>
        </w:rPr>
        <w:t>Lurig</w:t>
      </w:r>
      <w:proofErr w:type="spellEnd"/>
      <w:r>
        <w:rPr>
          <w:rStyle w:val="selectable"/>
        </w:rPr>
        <w:t xml:space="preserve">, M., 2018. </w:t>
      </w:r>
      <w:r>
        <w:rPr>
          <w:rStyle w:val="selectable"/>
          <w:i/>
          <w:iCs/>
        </w:rPr>
        <w:t>Dice: D4, D6, D8, D10, D12, D20 Images</w:t>
      </w:r>
      <w:r>
        <w:rPr>
          <w:rStyle w:val="selectable"/>
        </w:rPr>
        <w:t>. [online] Kaggle.com. Available at: &lt;https://www.kaggle.com/ucffool/dice-d4-d6-d8-d10-d12-d20-images/&gt; [Accessed 9 May 2020].</w:t>
      </w:r>
    </w:p>
    <w:p w14:paraId="2DD64BE2" w14:textId="1F08317C" w:rsidR="00AF412A" w:rsidRPr="00A959A1" w:rsidRDefault="0073000D" w:rsidP="00A959A1">
      <w:pPr>
        <w:pStyle w:val="ListParagraph"/>
        <w:numPr>
          <w:ilvl w:val="0"/>
          <w:numId w:val="24"/>
        </w:numPr>
        <w:rPr>
          <w:rFonts w:ascii="Times New Roman" w:hAnsi="Times New Roman" w:cs="Times New Roman"/>
        </w:rPr>
      </w:pPr>
      <w:r>
        <w:rPr>
          <w:rStyle w:val="selectable"/>
        </w:rPr>
        <w:t xml:space="preserve">Team, K., 2020. </w:t>
      </w:r>
      <w:proofErr w:type="spellStart"/>
      <w:r>
        <w:rPr>
          <w:rStyle w:val="selectable"/>
          <w:i/>
          <w:iCs/>
        </w:rPr>
        <w:t>Keras</w:t>
      </w:r>
      <w:proofErr w:type="spellEnd"/>
      <w:r>
        <w:rPr>
          <w:rStyle w:val="selectable"/>
          <w:i/>
          <w:iCs/>
        </w:rPr>
        <w:t xml:space="preserve"> API Reference</w:t>
      </w:r>
      <w:r>
        <w:rPr>
          <w:rStyle w:val="selectable"/>
        </w:rPr>
        <w:t>. [online] Keras.io. Available at: &lt;https://keras.io/api/&gt; [Accessed 9 May 2020].</w:t>
      </w:r>
    </w:p>
    <w:sectPr w:rsidR="00AF412A" w:rsidRPr="00A95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16E5BBD"/>
    <w:multiLevelType w:val="hybridMultilevel"/>
    <w:tmpl w:val="3C2E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EF"/>
    <w:rsid w:val="0000170D"/>
    <w:rsid w:val="00007E82"/>
    <w:rsid w:val="00012419"/>
    <w:rsid w:val="00027FED"/>
    <w:rsid w:val="00033331"/>
    <w:rsid w:val="00053397"/>
    <w:rsid w:val="00054065"/>
    <w:rsid w:val="00056232"/>
    <w:rsid w:val="00065073"/>
    <w:rsid w:val="00080E0F"/>
    <w:rsid w:val="000826E5"/>
    <w:rsid w:val="0009531D"/>
    <w:rsid w:val="000C0D0E"/>
    <w:rsid w:val="000C1A13"/>
    <w:rsid w:val="000C6526"/>
    <w:rsid w:val="000C66AE"/>
    <w:rsid w:val="000C7EDB"/>
    <w:rsid w:val="000E70A2"/>
    <w:rsid w:val="000F3149"/>
    <w:rsid w:val="000F3B10"/>
    <w:rsid w:val="000F7F37"/>
    <w:rsid w:val="00113B5B"/>
    <w:rsid w:val="00115990"/>
    <w:rsid w:val="001267CC"/>
    <w:rsid w:val="0013307D"/>
    <w:rsid w:val="001369A2"/>
    <w:rsid w:val="0014056C"/>
    <w:rsid w:val="00142E7E"/>
    <w:rsid w:val="001432E8"/>
    <w:rsid w:val="00143A46"/>
    <w:rsid w:val="00147200"/>
    <w:rsid w:val="0015612D"/>
    <w:rsid w:val="00161C00"/>
    <w:rsid w:val="00162CF8"/>
    <w:rsid w:val="00164C3E"/>
    <w:rsid w:val="00184374"/>
    <w:rsid w:val="00184EB4"/>
    <w:rsid w:val="00190F9C"/>
    <w:rsid w:val="00194855"/>
    <w:rsid w:val="00195BEF"/>
    <w:rsid w:val="001B04FC"/>
    <w:rsid w:val="001B5C46"/>
    <w:rsid w:val="001B6D7E"/>
    <w:rsid w:val="001D7EA0"/>
    <w:rsid w:val="001D7F83"/>
    <w:rsid w:val="002053AC"/>
    <w:rsid w:val="002129D6"/>
    <w:rsid w:val="00214238"/>
    <w:rsid w:val="00216BDE"/>
    <w:rsid w:val="00221CEC"/>
    <w:rsid w:val="002258FD"/>
    <w:rsid w:val="0023362B"/>
    <w:rsid w:val="00237130"/>
    <w:rsid w:val="002379CF"/>
    <w:rsid w:val="002405CE"/>
    <w:rsid w:val="00254B87"/>
    <w:rsid w:val="00255968"/>
    <w:rsid w:val="00263D3D"/>
    <w:rsid w:val="002645C0"/>
    <w:rsid w:val="00273EA9"/>
    <w:rsid w:val="00275342"/>
    <w:rsid w:val="002763F3"/>
    <w:rsid w:val="00283B5E"/>
    <w:rsid w:val="0028514F"/>
    <w:rsid w:val="00286307"/>
    <w:rsid w:val="00287CBD"/>
    <w:rsid w:val="0029526E"/>
    <w:rsid w:val="002A015C"/>
    <w:rsid w:val="002A2C3E"/>
    <w:rsid w:val="002C3F5C"/>
    <w:rsid w:val="002C6728"/>
    <w:rsid w:val="002D18C0"/>
    <w:rsid w:val="002D1FB8"/>
    <w:rsid w:val="002D267E"/>
    <w:rsid w:val="002E560B"/>
    <w:rsid w:val="002E64E4"/>
    <w:rsid w:val="002E740B"/>
    <w:rsid w:val="002F5620"/>
    <w:rsid w:val="00300B0F"/>
    <w:rsid w:val="0030276D"/>
    <w:rsid w:val="00306ECA"/>
    <w:rsid w:val="00306F3C"/>
    <w:rsid w:val="00316E05"/>
    <w:rsid w:val="003370C9"/>
    <w:rsid w:val="00340F96"/>
    <w:rsid w:val="00352D2A"/>
    <w:rsid w:val="003543B9"/>
    <w:rsid w:val="00360077"/>
    <w:rsid w:val="00361D4C"/>
    <w:rsid w:val="0037376E"/>
    <w:rsid w:val="00377D56"/>
    <w:rsid w:val="0038088B"/>
    <w:rsid w:val="003823D2"/>
    <w:rsid w:val="00383C3C"/>
    <w:rsid w:val="0038717E"/>
    <w:rsid w:val="003A49A2"/>
    <w:rsid w:val="003A661A"/>
    <w:rsid w:val="003D45E6"/>
    <w:rsid w:val="003D5A25"/>
    <w:rsid w:val="003E2D0A"/>
    <w:rsid w:val="003E2DB8"/>
    <w:rsid w:val="003E6E62"/>
    <w:rsid w:val="00401B40"/>
    <w:rsid w:val="00406A38"/>
    <w:rsid w:val="00414261"/>
    <w:rsid w:val="0041498F"/>
    <w:rsid w:val="004360A3"/>
    <w:rsid w:val="004404E7"/>
    <w:rsid w:val="00442D49"/>
    <w:rsid w:val="004430F5"/>
    <w:rsid w:val="004522E2"/>
    <w:rsid w:val="00453CF1"/>
    <w:rsid w:val="004600B2"/>
    <w:rsid w:val="004610CE"/>
    <w:rsid w:val="00470215"/>
    <w:rsid w:val="0047704E"/>
    <w:rsid w:val="00480DC4"/>
    <w:rsid w:val="004910C4"/>
    <w:rsid w:val="004916FC"/>
    <w:rsid w:val="0049437C"/>
    <w:rsid w:val="004954D9"/>
    <w:rsid w:val="004B6093"/>
    <w:rsid w:val="004C0031"/>
    <w:rsid w:val="004C0D79"/>
    <w:rsid w:val="004C1D1A"/>
    <w:rsid w:val="004E275D"/>
    <w:rsid w:val="004E5E4A"/>
    <w:rsid w:val="004E67DA"/>
    <w:rsid w:val="004F1E5A"/>
    <w:rsid w:val="004F69D2"/>
    <w:rsid w:val="005105FF"/>
    <w:rsid w:val="005110D1"/>
    <w:rsid w:val="005138F7"/>
    <w:rsid w:val="00514145"/>
    <w:rsid w:val="00516F0C"/>
    <w:rsid w:val="00517405"/>
    <w:rsid w:val="00527312"/>
    <w:rsid w:val="00527372"/>
    <w:rsid w:val="00536BB8"/>
    <w:rsid w:val="00541909"/>
    <w:rsid w:val="00541D72"/>
    <w:rsid w:val="00553D73"/>
    <w:rsid w:val="0055671E"/>
    <w:rsid w:val="00557224"/>
    <w:rsid w:val="00560493"/>
    <w:rsid w:val="005676B8"/>
    <w:rsid w:val="00571636"/>
    <w:rsid w:val="00574629"/>
    <w:rsid w:val="0058723B"/>
    <w:rsid w:val="005903DB"/>
    <w:rsid w:val="00592E5B"/>
    <w:rsid w:val="00595079"/>
    <w:rsid w:val="005950CD"/>
    <w:rsid w:val="005A0A52"/>
    <w:rsid w:val="005A0A8D"/>
    <w:rsid w:val="005A3F1A"/>
    <w:rsid w:val="005A5779"/>
    <w:rsid w:val="005B1ECF"/>
    <w:rsid w:val="005B47DD"/>
    <w:rsid w:val="005B5D9F"/>
    <w:rsid w:val="005C11EB"/>
    <w:rsid w:val="005C267B"/>
    <w:rsid w:val="005C3F46"/>
    <w:rsid w:val="005D5A3B"/>
    <w:rsid w:val="005F723B"/>
    <w:rsid w:val="00603117"/>
    <w:rsid w:val="00606542"/>
    <w:rsid w:val="0061227C"/>
    <w:rsid w:val="0061644C"/>
    <w:rsid w:val="00623666"/>
    <w:rsid w:val="00624DA2"/>
    <w:rsid w:val="0063115B"/>
    <w:rsid w:val="006313BD"/>
    <w:rsid w:val="00632B77"/>
    <w:rsid w:val="006355FA"/>
    <w:rsid w:val="00640F6E"/>
    <w:rsid w:val="00645252"/>
    <w:rsid w:val="0066509D"/>
    <w:rsid w:val="0067058A"/>
    <w:rsid w:val="00670698"/>
    <w:rsid w:val="006717CB"/>
    <w:rsid w:val="00684FC6"/>
    <w:rsid w:val="006950CE"/>
    <w:rsid w:val="006A173A"/>
    <w:rsid w:val="006A6134"/>
    <w:rsid w:val="006B13FB"/>
    <w:rsid w:val="006B4F4F"/>
    <w:rsid w:val="006D3D74"/>
    <w:rsid w:val="006D5654"/>
    <w:rsid w:val="006E046B"/>
    <w:rsid w:val="006F112E"/>
    <w:rsid w:val="007040B6"/>
    <w:rsid w:val="00710A96"/>
    <w:rsid w:val="0071204D"/>
    <w:rsid w:val="0071465E"/>
    <w:rsid w:val="00722F3F"/>
    <w:rsid w:val="0073000D"/>
    <w:rsid w:val="007427CF"/>
    <w:rsid w:val="00746BE9"/>
    <w:rsid w:val="007501CB"/>
    <w:rsid w:val="007503D3"/>
    <w:rsid w:val="00752C99"/>
    <w:rsid w:val="0075783D"/>
    <w:rsid w:val="00760CE7"/>
    <w:rsid w:val="00766E08"/>
    <w:rsid w:val="00766E9F"/>
    <w:rsid w:val="00770FCF"/>
    <w:rsid w:val="00771F40"/>
    <w:rsid w:val="007763C4"/>
    <w:rsid w:val="00777A49"/>
    <w:rsid w:val="0078550C"/>
    <w:rsid w:val="007960D3"/>
    <w:rsid w:val="007A30D9"/>
    <w:rsid w:val="007A37D4"/>
    <w:rsid w:val="007A4EC9"/>
    <w:rsid w:val="007B413E"/>
    <w:rsid w:val="007C083B"/>
    <w:rsid w:val="007D336C"/>
    <w:rsid w:val="007F088C"/>
    <w:rsid w:val="007F6597"/>
    <w:rsid w:val="007F7FBE"/>
    <w:rsid w:val="0081112C"/>
    <w:rsid w:val="00812351"/>
    <w:rsid w:val="0082032D"/>
    <w:rsid w:val="00820CFB"/>
    <w:rsid w:val="008226EF"/>
    <w:rsid w:val="0082593F"/>
    <w:rsid w:val="0082706E"/>
    <w:rsid w:val="00832D13"/>
    <w:rsid w:val="00833346"/>
    <w:rsid w:val="0083525E"/>
    <w:rsid w:val="0083569A"/>
    <w:rsid w:val="0083718D"/>
    <w:rsid w:val="00837BFC"/>
    <w:rsid w:val="008429B5"/>
    <w:rsid w:val="00842D41"/>
    <w:rsid w:val="008520EF"/>
    <w:rsid w:val="00855609"/>
    <w:rsid w:val="00857800"/>
    <w:rsid w:val="008614CE"/>
    <w:rsid w:val="0086498A"/>
    <w:rsid w:val="00867111"/>
    <w:rsid w:val="008814F0"/>
    <w:rsid w:val="008852AC"/>
    <w:rsid w:val="00885FC6"/>
    <w:rsid w:val="0089369D"/>
    <w:rsid w:val="008956CE"/>
    <w:rsid w:val="008A1A04"/>
    <w:rsid w:val="008A1F83"/>
    <w:rsid w:val="008C0D86"/>
    <w:rsid w:val="008C3E01"/>
    <w:rsid w:val="008C71BD"/>
    <w:rsid w:val="008D270A"/>
    <w:rsid w:val="008D304A"/>
    <w:rsid w:val="008E0570"/>
    <w:rsid w:val="008E3A13"/>
    <w:rsid w:val="008E58DA"/>
    <w:rsid w:val="008E6226"/>
    <w:rsid w:val="008F59ED"/>
    <w:rsid w:val="0090410A"/>
    <w:rsid w:val="00913FED"/>
    <w:rsid w:val="009163F2"/>
    <w:rsid w:val="00926D67"/>
    <w:rsid w:val="009275EF"/>
    <w:rsid w:val="0095091F"/>
    <w:rsid w:val="00954E00"/>
    <w:rsid w:val="00960BCD"/>
    <w:rsid w:val="00960FA7"/>
    <w:rsid w:val="00980AAC"/>
    <w:rsid w:val="0098575B"/>
    <w:rsid w:val="009943E3"/>
    <w:rsid w:val="00997A80"/>
    <w:rsid w:val="009A29F7"/>
    <w:rsid w:val="009C36D5"/>
    <w:rsid w:val="009C5904"/>
    <w:rsid w:val="009C63E7"/>
    <w:rsid w:val="009E4206"/>
    <w:rsid w:val="009F2942"/>
    <w:rsid w:val="009F5173"/>
    <w:rsid w:val="00A01EA6"/>
    <w:rsid w:val="00A21BF9"/>
    <w:rsid w:val="00A31E0C"/>
    <w:rsid w:val="00A5113E"/>
    <w:rsid w:val="00A55CCF"/>
    <w:rsid w:val="00A6597B"/>
    <w:rsid w:val="00A7226E"/>
    <w:rsid w:val="00A74CBD"/>
    <w:rsid w:val="00A9204E"/>
    <w:rsid w:val="00A959A1"/>
    <w:rsid w:val="00A96048"/>
    <w:rsid w:val="00A97EBC"/>
    <w:rsid w:val="00AA1A03"/>
    <w:rsid w:val="00AA5307"/>
    <w:rsid w:val="00AB5ED6"/>
    <w:rsid w:val="00AB6199"/>
    <w:rsid w:val="00AC31AF"/>
    <w:rsid w:val="00AC5C7B"/>
    <w:rsid w:val="00AD0F37"/>
    <w:rsid w:val="00AE103A"/>
    <w:rsid w:val="00AE3157"/>
    <w:rsid w:val="00AE70A5"/>
    <w:rsid w:val="00AF1EEC"/>
    <w:rsid w:val="00AF412A"/>
    <w:rsid w:val="00B413E4"/>
    <w:rsid w:val="00B45BD0"/>
    <w:rsid w:val="00B47E15"/>
    <w:rsid w:val="00B539CA"/>
    <w:rsid w:val="00B55CB2"/>
    <w:rsid w:val="00B6579A"/>
    <w:rsid w:val="00B703F6"/>
    <w:rsid w:val="00B76D1B"/>
    <w:rsid w:val="00B91E95"/>
    <w:rsid w:val="00B92745"/>
    <w:rsid w:val="00BB4BA5"/>
    <w:rsid w:val="00BC3FDB"/>
    <w:rsid w:val="00BC7684"/>
    <w:rsid w:val="00BD79A2"/>
    <w:rsid w:val="00BE04E7"/>
    <w:rsid w:val="00BE33FE"/>
    <w:rsid w:val="00C126DB"/>
    <w:rsid w:val="00C21583"/>
    <w:rsid w:val="00C255F0"/>
    <w:rsid w:val="00C3669A"/>
    <w:rsid w:val="00C37141"/>
    <w:rsid w:val="00C43092"/>
    <w:rsid w:val="00C507E9"/>
    <w:rsid w:val="00C54C5E"/>
    <w:rsid w:val="00C57ADE"/>
    <w:rsid w:val="00C605C1"/>
    <w:rsid w:val="00C7042D"/>
    <w:rsid w:val="00C7711A"/>
    <w:rsid w:val="00C9595B"/>
    <w:rsid w:val="00CA06C7"/>
    <w:rsid w:val="00CA0D1C"/>
    <w:rsid w:val="00CA1381"/>
    <w:rsid w:val="00CA6704"/>
    <w:rsid w:val="00CB0AD5"/>
    <w:rsid w:val="00CD5EC4"/>
    <w:rsid w:val="00CF02D4"/>
    <w:rsid w:val="00CF3C36"/>
    <w:rsid w:val="00D12165"/>
    <w:rsid w:val="00D16B1D"/>
    <w:rsid w:val="00D23CE5"/>
    <w:rsid w:val="00D4155A"/>
    <w:rsid w:val="00D437F4"/>
    <w:rsid w:val="00D47367"/>
    <w:rsid w:val="00D50038"/>
    <w:rsid w:val="00D51ED7"/>
    <w:rsid w:val="00D56683"/>
    <w:rsid w:val="00D70CEC"/>
    <w:rsid w:val="00D71AA9"/>
    <w:rsid w:val="00D72072"/>
    <w:rsid w:val="00D90662"/>
    <w:rsid w:val="00D95A73"/>
    <w:rsid w:val="00DA1C88"/>
    <w:rsid w:val="00DA1C9E"/>
    <w:rsid w:val="00DB0733"/>
    <w:rsid w:val="00DB1703"/>
    <w:rsid w:val="00DB796F"/>
    <w:rsid w:val="00DC196E"/>
    <w:rsid w:val="00DC535F"/>
    <w:rsid w:val="00DD004A"/>
    <w:rsid w:val="00DD1A85"/>
    <w:rsid w:val="00DD55C4"/>
    <w:rsid w:val="00DE576E"/>
    <w:rsid w:val="00DF0ADB"/>
    <w:rsid w:val="00E01114"/>
    <w:rsid w:val="00E01D95"/>
    <w:rsid w:val="00E12991"/>
    <w:rsid w:val="00E168A9"/>
    <w:rsid w:val="00E24AAA"/>
    <w:rsid w:val="00E26EF9"/>
    <w:rsid w:val="00E45722"/>
    <w:rsid w:val="00E51CE6"/>
    <w:rsid w:val="00E538DB"/>
    <w:rsid w:val="00E66F4D"/>
    <w:rsid w:val="00E708D6"/>
    <w:rsid w:val="00E76210"/>
    <w:rsid w:val="00E82C35"/>
    <w:rsid w:val="00E84279"/>
    <w:rsid w:val="00E85E8F"/>
    <w:rsid w:val="00E90F78"/>
    <w:rsid w:val="00EA04EE"/>
    <w:rsid w:val="00EA06DE"/>
    <w:rsid w:val="00EA4658"/>
    <w:rsid w:val="00EA76F4"/>
    <w:rsid w:val="00EB0DF9"/>
    <w:rsid w:val="00EB1E40"/>
    <w:rsid w:val="00EB1F36"/>
    <w:rsid w:val="00EC53AA"/>
    <w:rsid w:val="00ED0272"/>
    <w:rsid w:val="00ED09EF"/>
    <w:rsid w:val="00EE44EC"/>
    <w:rsid w:val="00EE4CAF"/>
    <w:rsid w:val="00EF7329"/>
    <w:rsid w:val="00F02D3F"/>
    <w:rsid w:val="00F074FA"/>
    <w:rsid w:val="00F11F46"/>
    <w:rsid w:val="00F33593"/>
    <w:rsid w:val="00F508BA"/>
    <w:rsid w:val="00F51E80"/>
    <w:rsid w:val="00F5400D"/>
    <w:rsid w:val="00F6230B"/>
    <w:rsid w:val="00F63B71"/>
    <w:rsid w:val="00F81378"/>
    <w:rsid w:val="00F8680B"/>
    <w:rsid w:val="00F86EE2"/>
    <w:rsid w:val="00FA31C5"/>
    <w:rsid w:val="00FA3266"/>
    <w:rsid w:val="00FA4103"/>
    <w:rsid w:val="00FA4A40"/>
    <w:rsid w:val="00FA55A9"/>
    <w:rsid w:val="00FA710B"/>
    <w:rsid w:val="00FB207D"/>
    <w:rsid w:val="00FB630F"/>
    <w:rsid w:val="00FC2804"/>
    <w:rsid w:val="00FC3BAA"/>
    <w:rsid w:val="00FC57ED"/>
    <w:rsid w:val="00FC6303"/>
    <w:rsid w:val="00FD0031"/>
    <w:rsid w:val="00FD1227"/>
    <w:rsid w:val="00FD1C1A"/>
    <w:rsid w:val="00FE6CD9"/>
    <w:rsid w:val="00FF030D"/>
    <w:rsid w:val="00FF6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64D2"/>
  <w15:chartTrackingRefBased/>
  <w15:docId w15:val="{3E3C1D95-576C-4141-8F18-46BF3B066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selectable">
    <w:name w:val="selectable"/>
    <w:basedOn w:val="DefaultParagraphFont"/>
    <w:rsid w:val="00A959A1"/>
  </w:style>
  <w:style w:type="paragraph" w:styleId="ListParagraph">
    <w:name w:val="List Paragraph"/>
    <w:basedOn w:val="Normal"/>
    <w:uiPriority w:val="34"/>
    <w:unhideWhenUsed/>
    <w:qFormat/>
    <w:rsid w:val="00A95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835733">
      <w:bodyDiv w:val="1"/>
      <w:marLeft w:val="0"/>
      <w:marRight w:val="0"/>
      <w:marTop w:val="0"/>
      <w:marBottom w:val="0"/>
      <w:divBdr>
        <w:top w:val="none" w:sz="0" w:space="0" w:color="auto"/>
        <w:left w:val="none" w:sz="0" w:space="0" w:color="auto"/>
        <w:bottom w:val="none" w:sz="0" w:space="0" w:color="auto"/>
        <w:right w:val="none" w:sz="0" w:space="0" w:color="auto"/>
      </w:divBdr>
    </w:div>
    <w:div w:id="203222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us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35A0558A3F1C549A42DF607CA66FA3A" ma:contentTypeVersion="4" ma:contentTypeDescription="Create a new document." ma:contentTypeScope="" ma:versionID="05af9823ad1fcfcd4d7c3f8246e08179">
  <xsd:schema xmlns:xsd="http://www.w3.org/2001/XMLSchema" xmlns:xs="http://www.w3.org/2001/XMLSchema" xmlns:p="http://schemas.microsoft.com/office/2006/metadata/properties" xmlns:ns3="572488e0-4c1d-4c63-a8da-2b7e048cf241" targetNamespace="http://schemas.microsoft.com/office/2006/metadata/properties" ma:root="true" ma:fieldsID="0b7d000aaa1f8cee133c5f5e9f505d64" ns3:_="">
    <xsd:import namespace="572488e0-4c1d-4c63-a8da-2b7e048cf24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488e0-4c1d-4c63-a8da-2b7e048cf24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DB1CC-CEFB-4E46-8174-1F0AA0D30B24}">
  <ds:schemaRefs>
    <ds:schemaRef ds:uri="http://purl.org/dc/dcmitype/"/>
    <ds:schemaRef ds:uri="http://purl.org/dc/terms/"/>
    <ds:schemaRef ds:uri="http://purl.org/dc/elements/1.1/"/>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572488e0-4c1d-4c63-a8da-2b7e048cf241"/>
    <ds:schemaRef ds:uri="http://schemas.microsoft.com/office/2006/metadata/properties"/>
  </ds:schemaRefs>
</ds:datastoreItem>
</file>

<file path=customXml/itemProps2.xml><?xml version="1.0" encoding="utf-8"?>
<ds:datastoreItem xmlns:ds="http://schemas.openxmlformats.org/officeDocument/2006/customXml" ds:itemID="{D193812B-9F4C-4644-B95D-7D0E4525D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488e0-4c1d-4c63-a8da-2b7e048cf2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5BFAD9-51D0-47BA-95E0-ECC64AD642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7</Pages>
  <Words>2500</Words>
  <Characters>14255</Characters>
  <Application>Microsoft Office Word</Application>
  <DocSecurity>0</DocSecurity>
  <Lines>118</Lines>
  <Paragraphs>33</Paragraphs>
  <ScaleCrop>false</ScaleCrop>
  <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Klusek</dc:creator>
  <cp:keywords/>
  <dc:description/>
  <cp:lastModifiedBy>Dominic Klusek</cp:lastModifiedBy>
  <cp:revision>2</cp:revision>
  <dcterms:created xsi:type="dcterms:W3CDTF">2020-05-09T16:35:00Z</dcterms:created>
  <dcterms:modified xsi:type="dcterms:W3CDTF">2020-05-09T16:35:00Z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0x010100D35A0558A3F1C549A42DF607CA66FA3A</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